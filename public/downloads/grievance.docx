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CBAAD" w14:textId="77777777" w:rsidR="00FD16AC" w:rsidRDefault="007F06EB">
      <w:pPr>
        <w:spacing w:before="3" w:line="80" w:lineRule="exact"/>
        <w:rPr>
          <w:sz w:val="8"/>
          <w:szCs w:val="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6987E837" wp14:editId="1DE4807E">
                <wp:simplePos x="0" y="0"/>
                <wp:positionH relativeFrom="page">
                  <wp:posOffset>182245</wp:posOffset>
                </wp:positionH>
                <wp:positionV relativeFrom="page">
                  <wp:posOffset>1752600</wp:posOffset>
                </wp:positionV>
                <wp:extent cx="195580" cy="4738370"/>
                <wp:effectExtent l="10795" t="9525" r="12700" b="14605"/>
                <wp:wrapNone/>
                <wp:docPr id="5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" cy="4738370"/>
                          <a:chOff x="332" y="2661"/>
                          <a:chExt cx="308" cy="7462"/>
                        </a:xfrm>
                      </wpg:grpSpPr>
                      <wps:wsp>
                        <wps:cNvPr id="52" name="Freeform 55"/>
                        <wps:cNvSpPr>
                          <a:spLocks/>
                        </wps:cNvSpPr>
                        <wps:spPr bwMode="auto">
                          <a:xfrm>
                            <a:off x="332" y="2661"/>
                            <a:ext cx="308" cy="7462"/>
                          </a:xfrm>
                          <a:custGeom>
                            <a:avLst/>
                            <a:gdLst>
                              <a:gd name="T0" fmla="+- 0 332 332"/>
                              <a:gd name="T1" fmla="*/ T0 w 308"/>
                              <a:gd name="T2" fmla="+- 0 2661 2661"/>
                              <a:gd name="T3" fmla="*/ 2661 h 7462"/>
                              <a:gd name="T4" fmla="+- 0 639 332"/>
                              <a:gd name="T5" fmla="*/ T4 w 308"/>
                              <a:gd name="T6" fmla="+- 0 2661 2661"/>
                              <a:gd name="T7" fmla="*/ 2661 h 7462"/>
                              <a:gd name="T8" fmla="+- 0 639 332"/>
                              <a:gd name="T9" fmla="*/ T8 w 308"/>
                              <a:gd name="T10" fmla="+- 0 10122 2661"/>
                              <a:gd name="T11" fmla="*/ 10122 h 7462"/>
                              <a:gd name="T12" fmla="+- 0 332 332"/>
                              <a:gd name="T13" fmla="*/ T12 w 308"/>
                              <a:gd name="T14" fmla="+- 0 10122 2661"/>
                              <a:gd name="T15" fmla="*/ 10122 h 7462"/>
                              <a:gd name="T16" fmla="+- 0 332 332"/>
                              <a:gd name="T17" fmla="*/ T16 w 308"/>
                              <a:gd name="T18" fmla="+- 0 2661 2661"/>
                              <a:gd name="T19" fmla="*/ 2661 h 7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08" h="7462">
                                <a:moveTo>
                                  <a:pt x="0" y="0"/>
                                </a:moveTo>
                                <a:lnTo>
                                  <a:pt x="307" y="0"/>
                                </a:lnTo>
                                <a:lnTo>
                                  <a:pt x="307" y="7461"/>
                                </a:lnTo>
                                <a:lnTo>
                                  <a:pt x="0" y="7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397D30D" id="Group 54" o:spid="_x0000_s1026" style="position:absolute;margin-left:14.35pt;margin-top:138pt;width:15.4pt;height:373.1pt;z-index:-251670016;mso-position-horizontal-relative:page;mso-position-vertical-relative:page" coordorigin="332,2661" coordsize="308,7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">
                <v:shape id="Freeform 55" o:spid="_x0000_s1027" style="position:absolute;left:332;top:2661;width:308;height:7462;visibility:visible;mso-wrap-style:square;v-text-anchor:top" coordsize="308,7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" path="m,l307,r,7461l,7461,,xe" filled="f" strokecolor="#221f1f" strokeweight=".96pt">
                  <v:path arrowok="t" o:connecttype="custom" o:connectlocs="0,2661;307,2661;307,10122;0,10122;0,2661" o:connectangles="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6390"/>
        <w:gridCol w:w="4680"/>
      </w:tblGrid>
      <w:tr w:rsidR="00FD16AC" w14:paraId="117D42A1" w14:textId="77777777" w:rsidTr="00567CD9">
        <w:trPr>
          <w:trHeight w:hRule="exact" w:val="943"/>
        </w:trPr>
        <w:tc>
          <w:tcPr>
            <w:tcW w:w="6750" w:type="dxa"/>
            <w:gridSpan w:val="2"/>
            <w:tcBorders>
              <w:top w:val="single" w:sz="16" w:space="0" w:color="221F1F"/>
              <w:left w:val="single" w:sz="16" w:space="0" w:color="221F1F"/>
              <w:bottom w:val="single" w:sz="8" w:space="0" w:color="221F1F"/>
              <w:right w:val="nil"/>
            </w:tcBorders>
          </w:tcPr>
          <w:p w14:paraId="0CB28AE4" w14:textId="77777777" w:rsidR="00FD16AC" w:rsidRDefault="009A58F7">
            <w:pPr>
              <w:spacing w:before="9"/>
              <w:ind w:left="555" w:right="630"/>
              <w:jc w:val="center"/>
              <w:rPr>
                <w:sz w:val="36"/>
                <w:szCs w:val="36"/>
              </w:rPr>
            </w:pPr>
            <w:r>
              <w:rPr>
                <w:b/>
                <w:spacing w:val="-5"/>
                <w:sz w:val="36"/>
                <w:szCs w:val="36"/>
              </w:rPr>
              <w:t>GRIE</w:t>
            </w:r>
            <w:r>
              <w:rPr>
                <w:b/>
                <w:spacing w:val="-50"/>
                <w:sz w:val="36"/>
                <w:szCs w:val="36"/>
              </w:rPr>
              <w:t>V</w:t>
            </w:r>
            <w:r>
              <w:rPr>
                <w:b/>
                <w:spacing w:val="-5"/>
                <w:sz w:val="36"/>
                <w:szCs w:val="36"/>
              </w:rPr>
              <w:t>ANC</w:t>
            </w:r>
            <w:r>
              <w:rPr>
                <w:b/>
                <w:sz w:val="36"/>
                <w:szCs w:val="36"/>
              </w:rPr>
              <w:t xml:space="preserve">E </w:t>
            </w:r>
            <w:r>
              <w:rPr>
                <w:b/>
                <w:spacing w:val="-5"/>
                <w:sz w:val="36"/>
                <w:szCs w:val="36"/>
              </w:rPr>
              <w:t>PROCEDUR</w:t>
            </w:r>
            <w:r>
              <w:rPr>
                <w:b/>
                <w:sz w:val="36"/>
                <w:szCs w:val="36"/>
              </w:rPr>
              <w:t xml:space="preserve">E </w:t>
            </w:r>
            <w:r>
              <w:rPr>
                <w:b/>
                <w:spacing w:val="-5"/>
                <w:sz w:val="36"/>
                <w:szCs w:val="36"/>
              </w:rPr>
              <w:t>FORM</w:t>
            </w:r>
          </w:p>
          <w:p w14:paraId="38871309" w14:textId="77777777" w:rsidR="00FD16AC" w:rsidRDefault="00FD16AC" w:rsidP="00C81DE0">
            <w:pPr>
              <w:spacing w:before="30"/>
              <w:ind w:left="1778" w:right="1850"/>
              <w:rPr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16" w:space="0" w:color="221F1F"/>
              <w:left w:val="nil"/>
              <w:bottom w:val="nil"/>
              <w:right w:val="single" w:sz="16" w:space="0" w:color="221F1F"/>
            </w:tcBorders>
            <w:shd w:val="clear" w:color="auto" w:fill="221F1F"/>
          </w:tcPr>
          <w:p w14:paraId="30F221AD" w14:textId="77777777" w:rsidR="00FD16AC" w:rsidRDefault="00FD16AC">
            <w:pPr>
              <w:spacing w:before="7" w:line="100" w:lineRule="exact"/>
              <w:rPr>
                <w:sz w:val="11"/>
                <w:szCs w:val="11"/>
              </w:rPr>
            </w:pPr>
          </w:p>
          <w:p w14:paraId="5402C8C8" w14:textId="77777777" w:rsidR="00590D7E" w:rsidRDefault="00590D7E" w:rsidP="00CC2F16">
            <w:pPr>
              <w:spacing w:line="250" w:lineRule="auto"/>
              <w:ind w:left="916" w:right="295" w:hanging="582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</w:p>
          <w:p w14:paraId="09DD7FD2" w14:textId="0182EAE7" w:rsidR="00FD16AC" w:rsidRDefault="00A87416" w:rsidP="00CC2F16">
            <w:pPr>
              <w:spacing w:line="250" w:lineRule="auto"/>
              <w:ind w:left="916" w:right="295" w:hanging="58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VAMED </w:t>
            </w:r>
            <w:r w:rsidR="00B21C4C" w:rsidRPr="00B21C4C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GmbH</w:t>
            </w:r>
          </w:p>
        </w:tc>
      </w:tr>
      <w:tr w:rsidR="00FD16AC" w14:paraId="640B167A" w14:textId="77777777" w:rsidTr="00567CD9">
        <w:trPr>
          <w:trHeight w:hRule="exact" w:val="788"/>
        </w:trPr>
        <w:tc>
          <w:tcPr>
            <w:tcW w:w="11430" w:type="dxa"/>
            <w:gridSpan w:val="3"/>
            <w:tcBorders>
              <w:top w:val="nil"/>
              <w:left w:val="single" w:sz="16" w:space="0" w:color="221F1F"/>
              <w:bottom w:val="single" w:sz="16" w:space="0" w:color="221F1F"/>
              <w:right w:val="single" w:sz="16" w:space="0" w:color="221F1F"/>
            </w:tcBorders>
          </w:tcPr>
          <w:p w14:paraId="0D71DBD4" w14:textId="75F9454E" w:rsidR="00FD16AC" w:rsidRDefault="009A58F7" w:rsidP="00C26059">
            <w:pPr>
              <w:spacing w:before="69" w:line="250" w:lineRule="auto"/>
              <w:ind w:left="62" w:right="104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INST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UCTIONS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: </w:t>
            </w:r>
            <w:r>
              <w:rPr>
                <w:rFonts w:ascii="Arial" w:eastAsia="Arial" w:hAnsi="Arial" w:cs="Arial"/>
                <w:b/>
                <w:spacing w:val="2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Thi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Grievanc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for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 w:rsidR="00C81DE0">
              <w:rPr>
                <w:spacing w:val="2"/>
                <w:sz w:val="18"/>
                <w:szCs w:val="18"/>
              </w:rPr>
              <w:t xml:space="preserve">the </w:t>
            </w:r>
            <w:r>
              <w:rPr>
                <w:spacing w:val="1"/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 w:rsidR="00C81DE0">
              <w:rPr>
                <w:spacing w:val="2"/>
                <w:sz w:val="18"/>
                <w:szCs w:val="18"/>
              </w:rPr>
              <w:t xml:space="preserve">of </w:t>
            </w:r>
            <w:r w:rsidR="00A87416">
              <w:rPr>
                <w:spacing w:val="2"/>
                <w:sz w:val="18"/>
                <w:szCs w:val="18"/>
              </w:rPr>
              <w:t>VAMED</w:t>
            </w:r>
            <w:r w:rsidR="00C81DE0">
              <w:rPr>
                <w:spacing w:val="2"/>
                <w:sz w:val="18"/>
                <w:szCs w:val="18"/>
              </w:rPr>
              <w:t xml:space="preserve"> as well as outsourcing company </w:t>
            </w:r>
            <w:r w:rsidR="00133722">
              <w:rPr>
                <w:spacing w:val="2"/>
                <w:sz w:val="18"/>
                <w:szCs w:val="18"/>
              </w:rPr>
              <w:t xml:space="preserve">local </w:t>
            </w:r>
            <w:r w:rsidR="00C81DE0">
              <w:rPr>
                <w:spacing w:val="2"/>
                <w:sz w:val="18"/>
                <w:szCs w:val="18"/>
              </w:rPr>
              <w:t xml:space="preserve">employees working on behalf of </w:t>
            </w:r>
            <w:r w:rsidR="00A87416">
              <w:rPr>
                <w:spacing w:val="2"/>
                <w:sz w:val="18"/>
                <w:szCs w:val="18"/>
              </w:rPr>
              <w:t>VAMED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 w:rsidR="00133722">
              <w:rPr>
                <w:spacing w:val="1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nitiat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 w:rsidR="00133722">
              <w:rPr>
                <w:spacing w:val="3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grievanc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process</w:t>
            </w:r>
            <w:r w:rsidR="00133722">
              <w:rPr>
                <w:sz w:val="18"/>
                <w:szCs w:val="18"/>
              </w:rPr>
              <w:t xml:space="preserve"> by completing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al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 w:rsidR="00133722">
              <w:rPr>
                <w:spacing w:val="3"/>
                <w:sz w:val="18"/>
                <w:szCs w:val="18"/>
              </w:rPr>
              <w:t xml:space="preserve">the </w:t>
            </w:r>
            <w:r>
              <w:rPr>
                <w:spacing w:val="1"/>
                <w:sz w:val="18"/>
                <w:szCs w:val="18"/>
              </w:rPr>
              <w:t>item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GRIE</w:t>
            </w:r>
            <w:r>
              <w:rPr>
                <w:rFonts w:ascii="Arial" w:eastAsia="Arial" w:hAnsi="Arial" w:cs="Arial"/>
                <w:b/>
                <w:spacing w:val="-1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ANC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INFORM</w:t>
            </w:r>
            <w:r>
              <w:rPr>
                <w:rFonts w:ascii="Arial" w:eastAsia="Arial" w:hAnsi="Arial" w:cs="Arial"/>
                <w:b/>
                <w:spacing w:val="-1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TIO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sectio</w:t>
            </w:r>
            <w:r>
              <w:rPr>
                <w:sz w:val="18"/>
                <w:szCs w:val="18"/>
              </w:rPr>
              <w:t>n</w:t>
            </w:r>
            <w:r w:rsidR="00EC4361">
              <w:rPr>
                <w:sz w:val="18"/>
                <w:szCs w:val="18"/>
              </w:rPr>
              <w:t>.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 w:rsidR="00EC4361">
              <w:rPr>
                <w:spacing w:val="3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ubmi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 w:rsidR="00597A9E">
              <w:rPr>
                <w:spacing w:val="1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 w:rsidR="00EC4361">
              <w:rPr>
                <w:spacing w:val="3"/>
                <w:sz w:val="18"/>
                <w:szCs w:val="18"/>
              </w:rPr>
              <w:t xml:space="preserve">completed </w:t>
            </w:r>
            <w:r>
              <w:rPr>
                <w:spacing w:val="1"/>
                <w:sz w:val="18"/>
                <w:szCs w:val="18"/>
              </w:rPr>
              <w:t>for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within 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 w:rsidR="00597A9E">
              <w:rPr>
                <w:spacing w:val="3"/>
                <w:sz w:val="18"/>
                <w:szCs w:val="18"/>
              </w:rPr>
              <w:t xml:space="preserve">stipulated </w:t>
            </w:r>
            <w:r>
              <w:rPr>
                <w:spacing w:val="1"/>
                <w:sz w:val="18"/>
                <w:szCs w:val="18"/>
              </w:rPr>
              <w:t>timeframe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appropriat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1"/>
                <w:sz w:val="18"/>
                <w:szCs w:val="18"/>
              </w:rPr>
              <w:t>fic</w:t>
            </w:r>
            <w:r>
              <w:rPr>
                <w:sz w:val="18"/>
                <w:szCs w:val="18"/>
              </w:rPr>
              <w:t>e</w:t>
            </w:r>
            <w:r w:rsidR="00EC4361">
              <w:rPr>
                <w:sz w:val="18"/>
                <w:szCs w:val="18"/>
              </w:rPr>
              <w:t>/person at</w:t>
            </w:r>
            <w:r>
              <w:rPr>
                <w:spacing w:val="2"/>
                <w:sz w:val="18"/>
                <w:szCs w:val="18"/>
              </w:rPr>
              <w:t xml:space="preserve"> you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 xml:space="preserve"> departmen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2"/>
                <w:sz w:val="18"/>
                <w:szCs w:val="18"/>
              </w:rPr>
              <w:t xml:space="preserve"> t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 xml:space="preserve"> proces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 xml:space="preserve"> grievance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 xml:space="preserve"> withi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2"/>
                <w:sz w:val="18"/>
                <w:szCs w:val="18"/>
              </w:rPr>
              <w:t xml:space="preserve"> 3</w:t>
            </w:r>
            <w:r>
              <w:rPr>
                <w:sz w:val="18"/>
                <w:szCs w:val="18"/>
              </w:rPr>
              <w:t>0</w:t>
            </w:r>
            <w:r>
              <w:rPr>
                <w:spacing w:val="2"/>
                <w:sz w:val="18"/>
                <w:szCs w:val="18"/>
              </w:rPr>
              <w:t xml:space="preserve"> calenda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 xml:space="preserve"> day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 xml:space="preserve"> fro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2"/>
                <w:sz w:val="18"/>
                <w:szCs w:val="18"/>
              </w:rPr>
              <w:t xml:space="preserve"> 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 xml:space="preserve"> dat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 w:rsidR="00C26059">
              <w:rPr>
                <w:spacing w:val="2"/>
                <w:sz w:val="18"/>
                <w:szCs w:val="18"/>
              </w:rPr>
              <w:t xml:space="preserve">the alleged incident </w:t>
            </w:r>
            <w:r>
              <w:rPr>
                <w:spacing w:val="2"/>
                <w:sz w:val="18"/>
                <w:szCs w:val="18"/>
              </w:rPr>
              <w:t>occurred</w:t>
            </w:r>
            <w:r>
              <w:rPr>
                <w:sz w:val="18"/>
                <w:szCs w:val="18"/>
              </w:rPr>
              <w:t xml:space="preserve">.  </w:t>
            </w:r>
          </w:p>
        </w:tc>
      </w:tr>
      <w:tr w:rsidR="00FD16AC" w14:paraId="10B7799E" w14:textId="77777777" w:rsidTr="00567CD9">
        <w:trPr>
          <w:trHeight w:hRule="exact" w:val="553"/>
        </w:trPr>
        <w:tc>
          <w:tcPr>
            <w:tcW w:w="360" w:type="dxa"/>
            <w:vMerge w:val="restart"/>
            <w:tcBorders>
              <w:top w:val="single" w:sz="16" w:space="0" w:color="221F1F"/>
              <w:left w:val="single" w:sz="16" w:space="0" w:color="221F1F"/>
              <w:right w:val="nil"/>
            </w:tcBorders>
            <w:shd w:val="clear" w:color="auto" w:fill="221F1F"/>
            <w:textDirection w:val="btLr"/>
          </w:tcPr>
          <w:p w14:paraId="186A2495" w14:textId="77777777" w:rsidR="00FD16AC" w:rsidRDefault="009A58F7">
            <w:pPr>
              <w:spacing w:line="240" w:lineRule="exact"/>
              <w:ind w:left="204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GRIE</w:t>
            </w:r>
            <w:r>
              <w:rPr>
                <w:rFonts w:ascii="Arial" w:eastAsia="Arial" w:hAnsi="Arial" w:cs="Arial"/>
                <w:b/>
                <w:color w:val="FFFFFF"/>
                <w:spacing w:val="-19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ANCE INFORMANTION</w:t>
            </w:r>
          </w:p>
        </w:tc>
        <w:tc>
          <w:tcPr>
            <w:tcW w:w="11070" w:type="dxa"/>
            <w:gridSpan w:val="2"/>
            <w:tcBorders>
              <w:top w:val="single" w:sz="16" w:space="0" w:color="221F1F"/>
              <w:left w:val="nil"/>
              <w:bottom w:val="single" w:sz="8" w:space="0" w:color="221F1F"/>
              <w:right w:val="single" w:sz="16" w:space="0" w:color="221F1F"/>
            </w:tcBorders>
          </w:tcPr>
          <w:p w14:paraId="3B0A2EF0" w14:textId="77777777" w:rsidR="00FD16AC" w:rsidRDefault="009A58F7">
            <w:pPr>
              <w:spacing w:before="8"/>
              <w:ind w:left="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NAME</w:t>
            </w:r>
            <w:r>
              <w:rPr>
                <w:rFonts w:ascii="Arial" w:eastAsia="Arial" w:hAnsi="Arial" w:cs="Arial"/>
                <w:color w:val="221F1F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221F1F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 xml:space="preserve">EMPLOYEE:                                          </w:t>
            </w:r>
            <w:r w:rsidR="00CC2F16">
              <w:rPr>
                <w:rFonts w:ascii="Arial" w:eastAsia="Arial" w:hAnsi="Arial" w:cs="Arial"/>
                <w:color w:val="221F1F"/>
                <w:sz w:val="16"/>
                <w:szCs w:val="16"/>
              </w:rPr>
              <w:t xml:space="preserve">                       </w:t>
            </w:r>
            <w:r>
              <w:rPr>
                <w:rFonts w:ascii="Arial" w:eastAsia="Arial" w:hAnsi="Arial" w:cs="Arial"/>
                <w:color w:val="221F1F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JOB</w:t>
            </w:r>
            <w:r>
              <w:rPr>
                <w:rFonts w:ascii="Arial" w:eastAsia="Arial" w:hAnsi="Arial" w:cs="Arial"/>
                <w:color w:val="221F1F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TITLE:</w:t>
            </w:r>
            <w:r w:rsidR="00CC2F16">
              <w:rPr>
                <w:rFonts w:ascii="Arial" w:eastAsia="Arial" w:hAnsi="Arial" w:cs="Arial"/>
                <w:color w:val="221F1F"/>
                <w:sz w:val="16"/>
                <w:szCs w:val="16"/>
              </w:rPr>
              <w:t xml:space="preserve">                                                            ID No.:</w:t>
            </w:r>
          </w:p>
        </w:tc>
      </w:tr>
      <w:tr w:rsidR="00FD16AC" w14:paraId="16958C49" w14:textId="77777777" w:rsidTr="00567CD9">
        <w:trPr>
          <w:trHeight w:hRule="exact" w:val="569"/>
        </w:trPr>
        <w:tc>
          <w:tcPr>
            <w:tcW w:w="360" w:type="dxa"/>
            <w:vMerge/>
            <w:tcBorders>
              <w:left w:val="single" w:sz="16" w:space="0" w:color="221F1F"/>
              <w:right w:val="nil"/>
            </w:tcBorders>
            <w:shd w:val="clear" w:color="auto" w:fill="221F1F"/>
            <w:textDirection w:val="btLr"/>
          </w:tcPr>
          <w:p w14:paraId="69C1605D" w14:textId="77777777" w:rsidR="00FD16AC" w:rsidRDefault="00FD16AC"/>
        </w:tc>
        <w:tc>
          <w:tcPr>
            <w:tcW w:w="11070" w:type="dxa"/>
            <w:gridSpan w:val="2"/>
            <w:tcBorders>
              <w:top w:val="single" w:sz="8" w:space="0" w:color="221F1F"/>
              <w:left w:val="nil"/>
              <w:bottom w:val="single" w:sz="8" w:space="0" w:color="221F1F"/>
              <w:right w:val="single" w:sz="16" w:space="0" w:color="221F1F"/>
            </w:tcBorders>
          </w:tcPr>
          <w:p w14:paraId="3A9AB1F1" w14:textId="77777777" w:rsidR="00FD16AC" w:rsidRDefault="009A58F7" w:rsidP="00C26059">
            <w:pPr>
              <w:spacing w:before="44"/>
              <w:ind w:left="61"/>
              <w:rPr>
                <w:rFonts w:ascii="Arial" w:eastAsia="Arial" w:hAnsi="Arial" w:cs="Arial"/>
                <w:color w:val="221F1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color w:val="221F1F"/>
                <w:spacing w:val="-10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color w:val="221F1F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color w:val="221F1F"/>
                <w:spacing w:val="-5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TMEN</w:t>
            </w:r>
            <w:r>
              <w:rPr>
                <w:rFonts w:ascii="Arial" w:eastAsia="Arial" w:hAnsi="Arial" w:cs="Arial"/>
                <w:color w:val="221F1F"/>
                <w:spacing w:val="-17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 xml:space="preserve">: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color w:val="221F1F"/>
                <w:spacing w:val="33"/>
                <w:sz w:val="16"/>
                <w:szCs w:val="16"/>
              </w:rPr>
              <w:t xml:space="preserve"> </w:t>
            </w:r>
            <w:r w:rsidR="00C26059">
              <w:rPr>
                <w:rFonts w:ascii="Arial" w:eastAsia="Arial" w:hAnsi="Arial" w:cs="Arial"/>
                <w:color w:val="221F1F"/>
                <w:sz w:val="16"/>
                <w:szCs w:val="16"/>
              </w:rPr>
              <w:t>NAME OF A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GENC</w:t>
            </w:r>
            <w:r>
              <w:rPr>
                <w:rFonts w:ascii="Arial" w:eastAsia="Arial" w:hAnsi="Arial" w:cs="Arial"/>
                <w:color w:val="221F1F"/>
                <w:spacing w:val="-10"/>
                <w:sz w:val="16"/>
                <w:szCs w:val="16"/>
              </w:rPr>
              <w:t>Y</w:t>
            </w:r>
            <w:r w:rsidR="00C26059">
              <w:rPr>
                <w:rFonts w:ascii="Arial" w:eastAsia="Arial" w:hAnsi="Arial" w:cs="Arial"/>
                <w:color w:val="221F1F"/>
                <w:spacing w:val="-10"/>
                <w:sz w:val="16"/>
                <w:szCs w:val="16"/>
              </w:rPr>
              <w:t xml:space="preserve"> (F</w:t>
            </w:r>
            <w:bookmarkStart w:id="0" w:name="_GoBack"/>
            <w:bookmarkEnd w:id="0"/>
            <w:r w:rsidR="00C26059">
              <w:rPr>
                <w:rFonts w:ascii="Arial" w:eastAsia="Arial" w:hAnsi="Arial" w:cs="Arial"/>
                <w:color w:val="221F1F"/>
                <w:spacing w:val="-10"/>
                <w:sz w:val="16"/>
                <w:szCs w:val="16"/>
              </w:rPr>
              <w:t>or outsourced staff)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:</w:t>
            </w:r>
          </w:p>
          <w:p w14:paraId="5BA94271" w14:textId="77777777" w:rsidR="00CC2F16" w:rsidRDefault="00CC2F16" w:rsidP="00C26059">
            <w:pPr>
              <w:spacing w:before="44"/>
              <w:ind w:left="61"/>
              <w:rPr>
                <w:rFonts w:ascii="Arial" w:eastAsia="Arial" w:hAnsi="Arial" w:cs="Arial"/>
                <w:color w:val="221F1F"/>
                <w:sz w:val="16"/>
                <w:szCs w:val="16"/>
              </w:rPr>
            </w:pPr>
          </w:p>
          <w:p w14:paraId="0766C55E" w14:textId="77777777" w:rsidR="00CC2F16" w:rsidRDefault="00CC2F16" w:rsidP="00C26059">
            <w:pPr>
              <w:spacing w:before="44"/>
              <w:ind w:left="61"/>
              <w:rPr>
                <w:rFonts w:ascii="Arial" w:eastAsia="Arial" w:hAnsi="Arial" w:cs="Arial"/>
                <w:color w:val="221F1F"/>
                <w:sz w:val="16"/>
                <w:szCs w:val="16"/>
              </w:rPr>
            </w:pPr>
          </w:p>
          <w:p w14:paraId="0CAE523C" w14:textId="77777777" w:rsidR="00CC2F16" w:rsidRDefault="00CC2F16" w:rsidP="00C26059">
            <w:pPr>
              <w:spacing w:before="44"/>
              <w:ind w:left="6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D16AC" w14:paraId="7C007063" w14:textId="77777777" w:rsidTr="00567CD9">
        <w:trPr>
          <w:trHeight w:hRule="exact" w:val="845"/>
        </w:trPr>
        <w:tc>
          <w:tcPr>
            <w:tcW w:w="360" w:type="dxa"/>
            <w:vMerge/>
            <w:tcBorders>
              <w:left w:val="single" w:sz="16" w:space="0" w:color="221F1F"/>
              <w:right w:val="nil"/>
            </w:tcBorders>
            <w:shd w:val="clear" w:color="auto" w:fill="221F1F"/>
            <w:textDirection w:val="btLr"/>
          </w:tcPr>
          <w:p w14:paraId="023380C0" w14:textId="77777777" w:rsidR="00FD16AC" w:rsidRDefault="00FD16AC"/>
        </w:tc>
        <w:tc>
          <w:tcPr>
            <w:tcW w:w="11070" w:type="dxa"/>
            <w:gridSpan w:val="2"/>
            <w:tcBorders>
              <w:top w:val="single" w:sz="8" w:space="0" w:color="221F1F"/>
              <w:left w:val="nil"/>
              <w:bottom w:val="single" w:sz="8" w:space="0" w:color="221F1F"/>
              <w:right w:val="single" w:sz="16" w:space="0" w:color="221F1F"/>
            </w:tcBorders>
          </w:tcPr>
          <w:p w14:paraId="0CDEEA05" w14:textId="77777777" w:rsidR="00FD16AC" w:rsidRDefault="009A58F7">
            <w:pPr>
              <w:spacing w:before="51"/>
              <w:ind w:left="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DESIGN</w:t>
            </w:r>
            <w:r>
              <w:rPr>
                <w:rFonts w:ascii="Arial" w:eastAsia="Arial" w:hAnsi="Arial" w:cs="Arial"/>
                <w:b/>
                <w:color w:val="221F1F"/>
                <w:spacing w:val="-1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TION</w:t>
            </w:r>
            <w:r>
              <w:rPr>
                <w:rFonts w:ascii="Arial" w:eastAsia="Arial" w:hAnsi="Arial" w:cs="Arial"/>
                <w:b/>
                <w:color w:val="221F1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b/>
                <w:color w:val="221F1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GRIE</w:t>
            </w:r>
            <w:r>
              <w:rPr>
                <w:rFonts w:ascii="Arial" w:eastAsia="Arial" w:hAnsi="Arial" w:cs="Arial"/>
                <w:b/>
                <w:color w:val="221F1F"/>
                <w:spacing w:val="-14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ANCE:</w:t>
            </w:r>
          </w:p>
          <w:p w14:paraId="5EC471FF" w14:textId="77777777" w:rsidR="00FD16AC" w:rsidRDefault="009A58F7">
            <w:pPr>
              <w:tabs>
                <w:tab w:val="left" w:pos="11140"/>
              </w:tabs>
              <w:spacing w:before="8"/>
              <w:ind w:left="7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CONTRACTUAL:</w:t>
            </w:r>
            <w:r>
              <w:rPr>
                <w:rFonts w:ascii="Arial" w:eastAsia="Arial" w:hAnsi="Arial" w:cs="Arial"/>
                <w:b/>
                <w:color w:val="221F1F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pacing w:val="-8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color w:val="221F1F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ate</w:t>
            </w:r>
            <w:r>
              <w:rPr>
                <w:rFonts w:ascii="Arial" w:eastAsia="Arial" w:hAnsi="Arial" w:cs="Arial"/>
                <w:color w:val="221F1F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article</w:t>
            </w:r>
            <w:r>
              <w:rPr>
                <w:rFonts w:ascii="Arial" w:eastAsia="Arial" w:hAnsi="Arial" w:cs="Arial"/>
                <w:color w:val="221F1F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color w:val="221F1F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pacing w:val="-2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aragraph</w:t>
            </w:r>
            <w:r>
              <w:rPr>
                <w:rFonts w:ascii="Arial" w:eastAsia="Arial" w:hAnsi="Arial" w:cs="Arial"/>
                <w:color w:val="221F1F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(section)</w:t>
            </w:r>
            <w:r>
              <w:rPr>
                <w:rFonts w:ascii="Arial" w:eastAsia="Arial" w:hAnsi="Arial" w:cs="Arial"/>
                <w:color w:val="221F1F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221F1F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color w:val="221F1F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contract</w:t>
            </w:r>
            <w:r>
              <w:rPr>
                <w:rFonts w:ascii="Arial" w:eastAsia="Arial" w:hAnsi="Arial" w:cs="Arial"/>
                <w:color w:val="221F1F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which</w:t>
            </w:r>
            <w:r>
              <w:rPr>
                <w:rFonts w:ascii="Arial" w:eastAsia="Arial" w:hAnsi="Arial" w:cs="Arial"/>
                <w:color w:val="221F1F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you</w:t>
            </w:r>
            <w:r>
              <w:rPr>
                <w:rFonts w:ascii="Arial" w:eastAsia="Arial" w:hAnsi="Arial" w:cs="Arial"/>
                <w:color w:val="221F1F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claim</w:t>
            </w:r>
            <w:r>
              <w:rPr>
                <w:rFonts w:ascii="Arial" w:eastAsia="Arial" w:hAnsi="Arial" w:cs="Arial"/>
                <w:color w:val="221F1F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color w:val="221F1F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violated</w:t>
            </w:r>
            <w:r>
              <w:rPr>
                <w:rFonts w:ascii="Arial" w:eastAsia="Arial" w:hAnsi="Arial" w:cs="Arial"/>
                <w:color w:val="221F1F"/>
                <w:spacing w:val="3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ab/>
            </w:r>
          </w:p>
          <w:p w14:paraId="31562C9A" w14:textId="77777777" w:rsidR="00FD16AC" w:rsidRDefault="00FD16AC">
            <w:pPr>
              <w:spacing w:line="200" w:lineRule="exact"/>
            </w:pPr>
          </w:p>
          <w:p w14:paraId="51F9ECDB" w14:textId="77777777" w:rsidR="00FD16AC" w:rsidRDefault="009A58F7">
            <w:pPr>
              <w:ind w:left="7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21F1F"/>
                <w:spacing w:val="-2"/>
                <w:sz w:val="16"/>
                <w:szCs w:val="16"/>
              </w:rPr>
              <w:t>NONCONTRACTUAL</w:t>
            </w:r>
            <w:r w:rsidR="006B06DC">
              <w:rPr>
                <w:rFonts w:asciiTheme="minorEastAsia" w:hAnsiTheme="minorEastAsia" w:cs="Arial" w:hint="eastAsia"/>
                <w:b/>
                <w:color w:val="221F1F"/>
                <w:spacing w:val="-2"/>
                <w:sz w:val="16"/>
                <w:szCs w:val="16"/>
                <w:lang w:eastAsia="zh-CN"/>
              </w:rPr>
              <w:t>：</w:t>
            </w:r>
          </w:p>
        </w:tc>
      </w:tr>
      <w:tr w:rsidR="00FD16AC" w14:paraId="1FD448AB" w14:textId="77777777" w:rsidTr="00567CD9">
        <w:trPr>
          <w:trHeight w:hRule="exact" w:val="1522"/>
        </w:trPr>
        <w:tc>
          <w:tcPr>
            <w:tcW w:w="360" w:type="dxa"/>
            <w:vMerge/>
            <w:tcBorders>
              <w:left w:val="single" w:sz="16" w:space="0" w:color="221F1F"/>
              <w:right w:val="nil"/>
            </w:tcBorders>
            <w:shd w:val="clear" w:color="auto" w:fill="221F1F"/>
            <w:textDirection w:val="btLr"/>
          </w:tcPr>
          <w:p w14:paraId="37E47635" w14:textId="77777777" w:rsidR="00FD16AC" w:rsidRDefault="00FD16AC"/>
        </w:tc>
        <w:tc>
          <w:tcPr>
            <w:tcW w:w="11070" w:type="dxa"/>
            <w:gridSpan w:val="2"/>
            <w:tcBorders>
              <w:top w:val="single" w:sz="8" w:space="0" w:color="221F1F"/>
              <w:left w:val="nil"/>
              <w:bottom w:val="single" w:sz="8" w:space="0" w:color="221F1F"/>
              <w:right w:val="single" w:sz="16" w:space="0" w:color="221F1F"/>
            </w:tcBorders>
          </w:tcPr>
          <w:p w14:paraId="5297ACFD" w14:textId="77777777" w:rsidR="00FD16AC" w:rsidRDefault="009A58F7">
            <w:pPr>
              <w:spacing w:before="73"/>
              <w:ind w:left="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EMPLOYEE</w:t>
            </w:r>
            <w:r>
              <w:rPr>
                <w:rFonts w:ascii="Arial" w:eastAsia="Arial" w:hAnsi="Arial" w:cs="Arial"/>
                <w:b/>
                <w:color w:val="221F1F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color w:val="221F1F"/>
                <w:spacing w:val="-1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221F1F"/>
                <w:spacing w:val="-10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TEMENT</w:t>
            </w:r>
            <w:r>
              <w:rPr>
                <w:rFonts w:ascii="Arial" w:eastAsia="Arial" w:hAnsi="Arial" w:cs="Arial"/>
                <w:b/>
                <w:color w:val="221F1F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b/>
                <w:color w:val="221F1F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GRIE</w:t>
            </w:r>
            <w:r>
              <w:rPr>
                <w:rFonts w:ascii="Arial" w:eastAsia="Arial" w:hAnsi="Arial" w:cs="Arial"/>
                <w:b/>
                <w:color w:val="221F1F"/>
                <w:spacing w:val="-12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ANCE</w:t>
            </w:r>
            <w:r>
              <w:rPr>
                <w:rFonts w:ascii="Arial" w:eastAsia="Arial" w:hAnsi="Arial" w:cs="Arial"/>
                <w:b/>
                <w:color w:val="221F1F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6"/>
                <w:szCs w:val="16"/>
              </w:rPr>
              <w:t>(At</w:t>
            </w:r>
            <w:r>
              <w:rPr>
                <w:rFonts w:ascii="Arial" w:eastAsia="Arial" w:hAnsi="Arial" w:cs="Arial"/>
                <w:i/>
                <w:color w:val="221F1F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i/>
                <w:color w:val="221F1F"/>
                <w:sz w:val="16"/>
                <w:szCs w:val="16"/>
              </w:rPr>
              <w:t>ach</w:t>
            </w:r>
            <w:r>
              <w:rPr>
                <w:rFonts w:ascii="Arial" w:eastAsia="Arial" w:hAnsi="Arial" w:cs="Arial"/>
                <w:i/>
                <w:color w:val="221F1F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6"/>
                <w:szCs w:val="16"/>
              </w:rPr>
              <w:t>additional</w:t>
            </w:r>
            <w:r>
              <w:rPr>
                <w:rFonts w:ascii="Arial" w:eastAsia="Arial" w:hAnsi="Arial" w:cs="Arial"/>
                <w:i/>
                <w:color w:val="221F1F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6"/>
                <w:szCs w:val="16"/>
              </w:rPr>
              <w:t>shee</w:t>
            </w:r>
            <w:r>
              <w:rPr>
                <w:rFonts w:ascii="Arial" w:eastAsia="Arial" w:hAnsi="Arial" w:cs="Arial"/>
                <w:i/>
                <w:color w:val="221F1F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i/>
                <w:color w:val="221F1F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i/>
                <w:color w:val="221F1F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i/>
                <w:color w:val="221F1F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6"/>
                <w:szCs w:val="16"/>
              </w:rPr>
              <w:t>necessary):</w:t>
            </w:r>
          </w:p>
        </w:tc>
      </w:tr>
      <w:tr w:rsidR="00FD16AC" w14:paraId="5AD9C27A" w14:textId="77777777" w:rsidTr="00567CD9">
        <w:trPr>
          <w:trHeight w:hRule="exact" w:val="1351"/>
        </w:trPr>
        <w:tc>
          <w:tcPr>
            <w:tcW w:w="360" w:type="dxa"/>
            <w:vMerge/>
            <w:tcBorders>
              <w:left w:val="single" w:sz="16" w:space="0" w:color="221F1F"/>
              <w:right w:val="nil"/>
            </w:tcBorders>
            <w:shd w:val="clear" w:color="auto" w:fill="221F1F"/>
            <w:textDirection w:val="btLr"/>
          </w:tcPr>
          <w:p w14:paraId="2DF48B09" w14:textId="77777777" w:rsidR="00FD16AC" w:rsidRDefault="00FD16AC"/>
        </w:tc>
        <w:tc>
          <w:tcPr>
            <w:tcW w:w="11070" w:type="dxa"/>
            <w:gridSpan w:val="2"/>
            <w:tcBorders>
              <w:top w:val="single" w:sz="8" w:space="0" w:color="221F1F"/>
              <w:left w:val="nil"/>
              <w:bottom w:val="single" w:sz="8" w:space="0" w:color="221F1F"/>
              <w:right w:val="single" w:sz="16" w:space="0" w:color="221F1F"/>
            </w:tcBorders>
          </w:tcPr>
          <w:p w14:paraId="1986939E" w14:textId="77777777" w:rsidR="00FD16AC" w:rsidRDefault="009A58F7">
            <w:pPr>
              <w:spacing w:before="68"/>
              <w:ind w:left="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21F1F"/>
                <w:spacing w:val="-4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color w:val="221F1F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CORRECT</w:t>
            </w:r>
            <w:r>
              <w:rPr>
                <w:rFonts w:ascii="Arial" w:eastAsia="Arial" w:hAnsi="Arial" w:cs="Arial"/>
                <w:b/>
                <w:color w:val="221F1F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MY GRIE</w:t>
            </w:r>
            <w:r>
              <w:rPr>
                <w:rFonts w:ascii="Arial" w:eastAsia="Arial" w:hAnsi="Arial" w:cs="Arial"/>
                <w:b/>
                <w:color w:val="221F1F"/>
                <w:spacing w:val="-12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ANCE,</w:t>
            </w:r>
            <w:r>
              <w:rPr>
                <w:rFonts w:ascii="Arial" w:eastAsia="Arial" w:hAnsi="Arial" w:cs="Arial"/>
                <w:b/>
                <w:color w:val="221F1F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b/>
                <w:color w:val="221F1F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FOLLOWING</w:t>
            </w:r>
            <w:r>
              <w:rPr>
                <w:rFonts w:ascii="Arial" w:eastAsia="Arial" w:hAnsi="Arial" w:cs="Arial"/>
                <w:b/>
                <w:color w:val="221F1F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SHOULD</w:t>
            </w:r>
            <w:r>
              <w:rPr>
                <w:rFonts w:ascii="Arial" w:eastAsia="Arial" w:hAnsi="Arial" w:cs="Arial"/>
                <w:b/>
                <w:color w:val="221F1F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OCCUR:</w:t>
            </w:r>
          </w:p>
        </w:tc>
      </w:tr>
      <w:tr w:rsidR="00FD16AC" w14:paraId="3388F7E1" w14:textId="77777777" w:rsidTr="00567CD9">
        <w:trPr>
          <w:trHeight w:hRule="exact" w:val="698"/>
        </w:trPr>
        <w:tc>
          <w:tcPr>
            <w:tcW w:w="360" w:type="dxa"/>
            <w:vMerge/>
            <w:tcBorders>
              <w:left w:val="single" w:sz="16" w:space="0" w:color="221F1F"/>
              <w:right w:val="nil"/>
            </w:tcBorders>
            <w:shd w:val="clear" w:color="auto" w:fill="221F1F"/>
            <w:textDirection w:val="btLr"/>
          </w:tcPr>
          <w:p w14:paraId="6F06B75B" w14:textId="77777777" w:rsidR="00FD16AC" w:rsidRDefault="00FD16AC"/>
        </w:tc>
        <w:tc>
          <w:tcPr>
            <w:tcW w:w="11070" w:type="dxa"/>
            <w:gridSpan w:val="2"/>
            <w:tcBorders>
              <w:top w:val="single" w:sz="8" w:space="0" w:color="221F1F"/>
              <w:left w:val="nil"/>
              <w:bottom w:val="single" w:sz="8" w:space="0" w:color="221F1F"/>
              <w:right w:val="single" w:sz="16" w:space="0" w:color="221F1F"/>
            </w:tcBorders>
          </w:tcPr>
          <w:p w14:paraId="6FB5139E" w14:textId="77777777" w:rsidR="00FD16AC" w:rsidRDefault="009A58F7">
            <w:pPr>
              <w:spacing w:before="61"/>
              <w:ind w:left="4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221F1F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WILL REPRESENT</w:t>
            </w:r>
            <w:r>
              <w:rPr>
                <w:rFonts w:ascii="Arial" w:eastAsia="Arial" w:hAnsi="Arial" w:cs="Arial"/>
                <w:b/>
                <w:color w:val="221F1F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 xml:space="preserve">MYSELF            </w:t>
            </w:r>
            <w:r>
              <w:rPr>
                <w:rFonts w:ascii="Arial" w:eastAsia="Arial" w:hAnsi="Arial" w:cs="Arial"/>
                <w:b/>
                <w:color w:val="221F1F"/>
                <w:spacing w:val="3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 xml:space="preserve">(or)             </w:t>
            </w:r>
            <w:r>
              <w:rPr>
                <w:rFonts w:ascii="Arial" w:eastAsia="Arial" w:hAnsi="Arial" w:cs="Arial"/>
                <w:b/>
                <w:color w:val="221F1F"/>
                <w:spacing w:val="3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MY REPRESEN</w:t>
            </w:r>
            <w:r>
              <w:rPr>
                <w:rFonts w:ascii="Arial" w:eastAsia="Arial" w:hAnsi="Arial" w:cs="Arial"/>
                <w:b/>
                <w:color w:val="221F1F"/>
                <w:spacing w:val="-12"/>
                <w:sz w:val="16"/>
                <w:szCs w:val="16"/>
              </w:rPr>
              <w:t>TA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TIVE</w:t>
            </w:r>
            <w:r>
              <w:rPr>
                <w:rFonts w:ascii="Arial" w:eastAsia="Arial" w:hAnsi="Arial" w:cs="Arial"/>
                <w:b/>
                <w:color w:val="221F1F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WILL BE:</w:t>
            </w:r>
          </w:p>
          <w:p w14:paraId="10BE9474" w14:textId="77777777" w:rsidR="00FD16AC" w:rsidRDefault="00FD16AC">
            <w:pPr>
              <w:spacing w:line="200" w:lineRule="exact"/>
            </w:pPr>
          </w:p>
          <w:p w14:paraId="7A51E9F3" w14:textId="77777777" w:rsidR="00FD16AC" w:rsidRDefault="009A58F7">
            <w:pPr>
              <w:tabs>
                <w:tab w:val="left" w:pos="11160"/>
              </w:tabs>
              <w:ind w:left="2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Name</w:t>
            </w:r>
            <w:r>
              <w:rPr>
                <w:rFonts w:ascii="Arial" w:eastAsia="Arial" w:hAnsi="Arial" w:cs="Arial"/>
                <w:color w:val="221F1F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221F1F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Represen</w:t>
            </w:r>
            <w:r>
              <w:rPr>
                <w:rFonts w:ascii="Arial" w:eastAsia="Arial" w:hAnsi="Arial" w:cs="Arial"/>
                <w:color w:val="221F1F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ative:</w:t>
            </w:r>
            <w:r>
              <w:rPr>
                <w:rFonts w:ascii="Arial" w:eastAsia="Arial" w:hAnsi="Arial" w:cs="Arial"/>
                <w:color w:val="221F1F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 xml:space="preserve">                                                                                    </w:t>
            </w:r>
            <w:r>
              <w:rPr>
                <w:rFonts w:ascii="Arial" w:eastAsia="Arial" w:hAnsi="Arial" w:cs="Arial"/>
                <w:color w:val="221F1F"/>
                <w:spacing w:val="-21"/>
                <w:sz w:val="16"/>
                <w:szCs w:val="16"/>
                <w:u w:val="single" w:color="221F1F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Employee</w:t>
            </w:r>
            <w:r>
              <w:rPr>
                <w:rFonts w:ascii="Arial" w:eastAsia="Arial" w:hAnsi="Arial" w:cs="Arial"/>
                <w:color w:val="221F1F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Organization:</w:t>
            </w:r>
            <w:r>
              <w:rPr>
                <w:rFonts w:ascii="Arial" w:eastAsia="Arial" w:hAnsi="Arial" w:cs="Arial"/>
                <w:color w:val="221F1F"/>
                <w:spacing w:val="-2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ab/>
            </w:r>
          </w:p>
        </w:tc>
      </w:tr>
      <w:tr w:rsidR="00FD16AC" w14:paraId="656B6DE1" w14:textId="77777777" w:rsidTr="00567CD9">
        <w:trPr>
          <w:trHeight w:hRule="exact" w:val="785"/>
        </w:trPr>
        <w:tc>
          <w:tcPr>
            <w:tcW w:w="360" w:type="dxa"/>
            <w:vMerge/>
            <w:tcBorders>
              <w:left w:val="single" w:sz="16" w:space="0" w:color="221F1F"/>
              <w:right w:val="nil"/>
            </w:tcBorders>
            <w:shd w:val="clear" w:color="auto" w:fill="221F1F"/>
            <w:textDirection w:val="btLr"/>
          </w:tcPr>
          <w:p w14:paraId="289A3C18" w14:textId="77777777" w:rsidR="00FD16AC" w:rsidRDefault="00FD16AC"/>
        </w:tc>
        <w:tc>
          <w:tcPr>
            <w:tcW w:w="11070" w:type="dxa"/>
            <w:gridSpan w:val="2"/>
            <w:tcBorders>
              <w:top w:val="single" w:sz="8" w:space="0" w:color="221F1F"/>
              <w:left w:val="nil"/>
              <w:bottom w:val="single" w:sz="8" w:space="0" w:color="221F1F"/>
              <w:right w:val="single" w:sz="16" w:space="0" w:color="221F1F"/>
            </w:tcBorders>
          </w:tcPr>
          <w:p w14:paraId="400037E4" w14:textId="77777777" w:rsidR="00FD16AC" w:rsidRDefault="00FD16AC">
            <w:pPr>
              <w:spacing w:before="1" w:line="120" w:lineRule="exact"/>
              <w:rPr>
                <w:sz w:val="13"/>
                <w:szCs w:val="13"/>
              </w:rPr>
            </w:pPr>
          </w:p>
          <w:p w14:paraId="636CF121" w14:textId="77777777" w:rsidR="00FD16AC" w:rsidRDefault="009A58F7">
            <w:pPr>
              <w:ind w:left="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WITNESSES</w:t>
            </w:r>
            <w:r>
              <w:rPr>
                <w:rFonts w:ascii="Arial" w:eastAsia="Arial" w:hAnsi="Arial" w:cs="Arial"/>
                <w:b/>
                <w:color w:val="221F1F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221F1F"/>
                <w:spacing w:val="-1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color w:val="221F1F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INCLUDE:</w:t>
            </w:r>
          </w:p>
        </w:tc>
      </w:tr>
      <w:tr w:rsidR="00FD16AC" w14:paraId="435051FB" w14:textId="77777777" w:rsidTr="00567CD9">
        <w:trPr>
          <w:trHeight w:hRule="exact" w:val="583"/>
        </w:trPr>
        <w:tc>
          <w:tcPr>
            <w:tcW w:w="360" w:type="dxa"/>
            <w:vMerge/>
            <w:tcBorders>
              <w:left w:val="single" w:sz="16" w:space="0" w:color="221F1F"/>
              <w:bottom w:val="single" w:sz="16" w:space="0" w:color="221F1F"/>
              <w:right w:val="nil"/>
            </w:tcBorders>
            <w:shd w:val="clear" w:color="auto" w:fill="221F1F"/>
            <w:textDirection w:val="btLr"/>
          </w:tcPr>
          <w:p w14:paraId="65634A58" w14:textId="77777777" w:rsidR="00FD16AC" w:rsidRDefault="00FD16AC"/>
        </w:tc>
        <w:tc>
          <w:tcPr>
            <w:tcW w:w="11070" w:type="dxa"/>
            <w:gridSpan w:val="2"/>
            <w:tcBorders>
              <w:top w:val="single" w:sz="8" w:space="0" w:color="221F1F"/>
              <w:left w:val="nil"/>
              <w:bottom w:val="single" w:sz="16" w:space="0" w:color="221F1F"/>
              <w:right w:val="single" w:sz="16" w:space="0" w:color="221F1F"/>
            </w:tcBorders>
          </w:tcPr>
          <w:p w14:paraId="2D280A9B" w14:textId="77777777" w:rsidR="00FD16AC" w:rsidRDefault="00FD16AC">
            <w:pPr>
              <w:spacing w:before="6" w:line="100" w:lineRule="exact"/>
              <w:rPr>
                <w:sz w:val="10"/>
                <w:szCs w:val="10"/>
              </w:rPr>
            </w:pPr>
          </w:p>
          <w:p w14:paraId="742BA0B7" w14:textId="77777777" w:rsidR="00FD16AC" w:rsidRDefault="00FD16AC">
            <w:pPr>
              <w:spacing w:line="200" w:lineRule="exact"/>
            </w:pPr>
          </w:p>
          <w:p w14:paraId="48C18677" w14:textId="77777777" w:rsidR="00FD16AC" w:rsidRDefault="009A58F7">
            <w:pPr>
              <w:tabs>
                <w:tab w:val="left" w:pos="11120"/>
              </w:tabs>
              <w:ind w:left="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Signature</w:t>
            </w:r>
            <w:r>
              <w:rPr>
                <w:rFonts w:ascii="Arial" w:eastAsia="Arial" w:hAnsi="Arial" w:cs="Arial"/>
                <w:color w:val="221F1F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221F1F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Employee:</w:t>
            </w:r>
            <w:r>
              <w:rPr>
                <w:rFonts w:ascii="Arial" w:eastAsia="Arial" w:hAnsi="Arial" w:cs="Arial"/>
                <w:color w:val="221F1F"/>
                <w:spacing w:val="-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 xml:space="preserve">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color w:val="221F1F"/>
                <w:spacing w:val="-5"/>
                <w:sz w:val="16"/>
                <w:szCs w:val="16"/>
                <w:u w:val="single" w:color="221F1F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color w:val="221F1F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Date</w:t>
            </w:r>
            <w:r>
              <w:rPr>
                <w:rFonts w:ascii="Arial" w:eastAsia="Arial" w:hAnsi="Arial" w:cs="Arial"/>
                <w:color w:val="221F1F"/>
                <w:spacing w:val="7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ab/>
            </w:r>
          </w:p>
        </w:tc>
      </w:tr>
      <w:tr w:rsidR="00FD16AC" w14:paraId="0E5CB231" w14:textId="77777777" w:rsidTr="00567CD9">
        <w:trPr>
          <w:trHeight w:hRule="exact" w:val="86"/>
        </w:trPr>
        <w:tc>
          <w:tcPr>
            <w:tcW w:w="11430" w:type="dxa"/>
            <w:gridSpan w:val="3"/>
            <w:tcBorders>
              <w:top w:val="single" w:sz="16" w:space="0" w:color="221F1F"/>
              <w:left w:val="nil"/>
              <w:bottom w:val="single" w:sz="16" w:space="0" w:color="221F1F"/>
              <w:right w:val="nil"/>
            </w:tcBorders>
          </w:tcPr>
          <w:p w14:paraId="7B65E059" w14:textId="77777777" w:rsidR="00FD16AC" w:rsidRDefault="00FD16AC"/>
        </w:tc>
      </w:tr>
      <w:tr w:rsidR="00FD16AC" w14:paraId="3C564F77" w14:textId="77777777" w:rsidTr="00567CD9">
        <w:trPr>
          <w:trHeight w:hRule="exact" w:val="810"/>
        </w:trPr>
        <w:tc>
          <w:tcPr>
            <w:tcW w:w="360" w:type="dxa"/>
            <w:vMerge w:val="restart"/>
            <w:tcBorders>
              <w:top w:val="single" w:sz="16" w:space="0" w:color="221F1F"/>
              <w:left w:val="single" w:sz="16" w:space="0" w:color="221F1F"/>
              <w:right w:val="nil"/>
            </w:tcBorders>
            <w:shd w:val="clear" w:color="auto" w:fill="221F1F"/>
            <w:textDirection w:val="btLr"/>
          </w:tcPr>
          <w:p w14:paraId="152CBF05" w14:textId="77777777" w:rsidR="00FD16AC" w:rsidRDefault="009A58F7">
            <w:pPr>
              <w:spacing w:line="240" w:lineRule="exact"/>
              <w:ind w:left="2058" w:right="198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STEP</w:t>
            </w:r>
            <w:r>
              <w:rPr>
                <w:rFonts w:ascii="Arial" w:eastAsia="Arial" w:hAnsi="Arial" w:cs="Arial"/>
                <w:b/>
                <w:color w:val="FFFFFF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1</w:t>
            </w:r>
          </w:p>
        </w:tc>
        <w:tc>
          <w:tcPr>
            <w:tcW w:w="11070" w:type="dxa"/>
            <w:gridSpan w:val="2"/>
            <w:tcBorders>
              <w:top w:val="single" w:sz="16" w:space="0" w:color="221F1F"/>
              <w:left w:val="nil"/>
              <w:bottom w:val="single" w:sz="8" w:space="0" w:color="221F1F"/>
              <w:right w:val="single" w:sz="16" w:space="0" w:color="221F1F"/>
            </w:tcBorders>
          </w:tcPr>
          <w:p w14:paraId="70A8E5A6" w14:textId="77777777" w:rsidR="00FD16AC" w:rsidRDefault="00FD16AC">
            <w:pPr>
              <w:spacing w:before="4" w:line="100" w:lineRule="exact"/>
              <w:rPr>
                <w:sz w:val="10"/>
                <w:szCs w:val="10"/>
              </w:rPr>
            </w:pPr>
          </w:p>
          <w:p w14:paraId="1A7F1269" w14:textId="77777777" w:rsidR="00FD16AC" w:rsidRDefault="009A58F7">
            <w:pPr>
              <w:ind w:left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RECEIVED</w:t>
            </w:r>
            <w:r>
              <w:rPr>
                <w:rFonts w:ascii="Arial" w:eastAsia="Arial" w:hAnsi="Arial" w:cs="Arial"/>
                <w:b/>
                <w:color w:val="221F1F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color w:val="221F1F"/>
                <w:spacing w:val="-1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:</w:t>
            </w:r>
          </w:p>
          <w:p w14:paraId="17F1F86D" w14:textId="77777777" w:rsidR="00FD16AC" w:rsidRDefault="00FD16AC">
            <w:pPr>
              <w:spacing w:line="200" w:lineRule="exact"/>
            </w:pPr>
          </w:p>
          <w:p w14:paraId="38D41C81" w14:textId="77777777" w:rsidR="00FD16AC" w:rsidRDefault="009A58F7">
            <w:pPr>
              <w:tabs>
                <w:tab w:val="left" w:pos="11140"/>
              </w:tabs>
              <w:ind w:left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Signature</w:t>
            </w:r>
            <w:r>
              <w:rPr>
                <w:rFonts w:ascii="Arial" w:eastAsia="Arial" w:hAnsi="Arial" w:cs="Arial"/>
                <w:color w:val="221F1F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221F1F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Management</w:t>
            </w:r>
            <w:r>
              <w:rPr>
                <w:rFonts w:ascii="Arial" w:eastAsia="Arial" w:hAnsi="Arial" w:cs="Arial"/>
                <w:color w:val="221F1F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Represen</w:t>
            </w:r>
            <w:r>
              <w:rPr>
                <w:rFonts w:ascii="Arial" w:eastAsia="Arial" w:hAnsi="Arial" w:cs="Arial"/>
                <w:color w:val="221F1F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ative:</w:t>
            </w:r>
            <w:r>
              <w:rPr>
                <w:rFonts w:ascii="Arial" w:eastAsia="Arial" w:hAnsi="Arial" w:cs="Arial"/>
                <w:color w:val="221F1F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 xml:space="preserve">                                                                                          </w:t>
            </w:r>
            <w:r>
              <w:rPr>
                <w:rFonts w:ascii="Arial" w:eastAsia="Arial" w:hAnsi="Arial" w:cs="Arial"/>
                <w:color w:val="221F1F"/>
                <w:spacing w:val="-6"/>
                <w:sz w:val="16"/>
                <w:szCs w:val="16"/>
                <w:u w:val="single" w:color="221F1F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color w:val="221F1F"/>
                <w:spacing w:val="-1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Date:</w:t>
            </w:r>
            <w:r>
              <w:rPr>
                <w:rFonts w:ascii="Arial" w:eastAsia="Arial" w:hAnsi="Arial" w:cs="Arial"/>
                <w:color w:val="221F1F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ab/>
            </w:r>
          </w:p>
        </w:tc>
      </w:tr>
      <w:tr w:rsidR="00FD16AC" w14:paraId="3BB0A147" w14:textId="77777777" w:rsidTr="00567CD9">
        <w:trPr>
          <w:trHeight w:hRule="exact" w:val="2988"/>
        </w:trPr>
        <w:tc>
          <w:tcPr>
            <w:tcW w:w="360" w:type="dxa"/>
            <w:vMerge/>
            <w:tcBorders>
              <w:left w:val="single" w:sz="16" w:space="0" w:color="221F1F"/>
              <w:right w:val="nil"/>
            </w:tcBorders>
            <w:shd w:val="clear" w:color="auto" w:fill="221F1F"/>
            <w:textDirection w:val="btLr"/>
          </w:tcPr>
          <w:p w14:paraId="56335076" w14:textId="77777777" w:rsidR="00FD16AC" w:rsidRDefault="00FD16AC"/>
        </w:tc>
        <w:tc>
          <w:tcPr>
            <w:tcW w:w="11070" w:type="dxa"/>
            <w:gridSpan w:val="2"/>
            <w:tcBorders>
              <w:top w:val="single" w:sz="8" w:space="0" w:color="221F1F"/>
              <w:left w:val="nil"/>
              <w:bottom w:val="single" w:sz="8" w:space="0" w:color="221F1F"/>
              <w:right w:val="single" w:sz="16" w:space="0" w:color="221F1F"/>
            </w:tcBorders>
          </w:tcPr>
          <w:p w14:paraId="09A29C9B" w14:textId="77777777" w:rsidR="00FD16AC" w:rsidRDefault="009A58F7">
            <w:pPr>
              <w:spacing w:before="73"/>
              <w:ind w:left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STEP</w:t>
            </w:r>
            <w:r>
              <w:rPr>
                <w:rFonts w:ascii="Arial" w:eastAsia="Arial" w:hAnsi="Arial" w:cs="Arial"/>
                <w:b/>
                <w:color w:val="221F1F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ONE</w:t>
            </w:r>
            <w:r>
              <w:rPr>
                <w:rFonts w:ascii="Arial" w:eastAsia="Arial" w:hAnsi="Arial" w:cs="Arial"/>
                <w:b/>
                <w:color w:val="221F1F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DECISION:</w:t>
            </w:r>
          </w:p>
          <w:p w14:paraId="3E5EA2B4" w14:textId="77777777" w:rsidR="00FD16AC" w:rsidRDefault="00FD16AC">
            <w:pPr>
              <w:spacing w:before="2" w:line="100" w:lineRule="exact"/>
              <w:rPr>
                <w:sz w:val="11"/>
                <w:szCs w:val="11"/>
              </w:rPr>
            </w:pPr>
          </w:p>
          <w:p w14:paraId="4F94964D" w14:textId="77777777" w:rsidR="00FD16AC" w:rsidRDefault="00FD16AC">
            <w:pPr>
              <w:spacing w:line="200" w:lineRule="exact"/>
            </w:pPr>
          </w:p>
          <w:p w14:paraId="1256E9AF" w14:textId="77777777" w:rsidR="00FD16AC" w:rsidRDefault="00FD16AC">
            <w:pPr>
              <w:spacing w:line="200" w:lineRule="exact"/>
            </w:pPr>
          </w:p>
          <w:p w14:paraId="2B4F8CA8" w14:textId="77777777" w:rsidR="00FD16AC" w:rsidRDefault="00FD16AC">
            <w:pPr>
              <w:spacing w:line="200" w:lineRule="exact"/>
            </w:pPr>
          </w:p>
          <w:p w14:paraId="25D3D7B5" w14:textId="77777777" w:rsidR="00FD16AC" w:rsidRDefault="00FD16AC">
            <w:pPr>
              <w:spacing w:line="200" w:lineRule="exact"/>
            </w:pPr>
          </w:p>
          <w:p w14:paraId="4B0709F4" w14:textId="77777777" w:rsidR="00FD16AC" w:rsidRDefault="00FD16AC">
            <w:pPr>
              <w:spacing w:line="200" w:lineRule="exact"/>
            </w:pPr>
          </w:p>
          <w:p w14:paraId="6815AF41" w14:textId="77777777" w:rsidR="00FD16AC" w:rsidRDefault="00FD16AC">
            <w:pPr>
              <w:spacing w:line="200" w:lineRule="exact"/>
            </w:pPr>
          </w:p>
          <w:p w14:paraId="22F133BF" w14:textId="77777777" w:rsidR="00FD16AC" w:rsidRDefault="00FD16AC">
            <w:pPr>
              <w:spacing w:line="200" w:lineRule="exact"/>
            </w:pPr>
          </w:p>
          <w:p w14:paraId="1A5AE5C7" w14:textId="77777777" w:rsidR="00FD16AC" w:rsidRDefault="00FD16AC">
            <w:pPr>
              <w:spacing w:line="200" w:lineRule="exact"/>
            </w:pPr>
          </w:p>
          <w:p w14:paraId="2C2DD065" w14:textId="77777777" w:rsidR="00FD16AC" w:rsidRDefault="00FD16AC">
            <w:pPr>
              <w:spacing w:line="200" w:lineRule="exact"/>
            </w:pPr>
          </w:p>
          <w:p w14:paraId="74A08902" w14:textId="77777777" w:rsidR="00FD16AC" w:rsidRDefault="00FD16AC">
            <w:pPr>
              <w:spacing w:line="200" w:lineRule="exact"/>
            </w:pPr>
          </w:p>
          <w:p w14:paraId="4DB4F528" w14:textId="77777777" w:rsidR="00FD16AC" w:rsidRDefault="00FD16AC">
            <w:pPr>
              <w:spacing w:line="200" w:lineRule="exact"/>
            </w:pPr>
          </w:p>
          <w:p w14:paraId="322DDADF" w14:textId="77777777" w:rsidR="00FD16AC" w:rsidRDefault="009A58F7" w:rsidP="002016FA">
            <w:pPr>
              <w:tabs>
                <w:tab w:val="left" w:pos="8220"/>
              </w:tabs>
              <w:ind w:left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21F1F"/>
                <w:spacing w:val="1"/>
                <w:sz w:val="16"/>
                <w:szCs w:val="16"/>
              </w:rPr>
              <w:t>Signature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 xml:space="preserve">: </w:t>
            </w:r>
            <w:r w:rsidR="002016FA">
              <w:rPr>
                <w:rFonts w:ascii="Arial" w:eastAsia="Arial" w:hAnsi="Arial" w:cs="Arial"/>
                <w:color w:val="221F1F"/>
                <w:sz w:val="16"/>
                <w:szCs w:val="16"/>
              </w:rPr>
              <w:t>________________________________</w:t>
            </w:r>
            <w:r w:rsidR="002016FA">
              <w:rPr>
                <w:rFonts w:ascii="Arial" w:eastAsia="Arial" w:hAnsi="Arial" w:cs="Arial"/>
                <w:color w:val="221F1F"/>
                <w:sz w:val="16"/>
                <w:szCs w:val="16"/>
              </w:rPr>
              <w:tab/>
              <w:t>______________________________</w:t>
            </w:r>
          </w:p>
          <w:p w14:paraId="24326099" w14:textId="77777777" w:rsidR="00FD16AC" w:rsidRDefault="009A58F7">
            <w:pPr>
              <w:spacing w:before="45"/>
              <w:ind w:left="150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>(Management</w:t>
            </w:r>
            <w:r>
              <w:rPr>
                <w:rFonts w:ascii="Arial" w:eastAsia="Arial" w:hAnsi="Arial" w:cs="Arial"/>
                <w:i/>
                <w:color w:val="221F1F"/>
                <w:spacing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>Represen</w:t>
            </w:r>
            <w:r>
              <w:rPr>
                <w:rFonts w:ascii="Arial" w:eastAsia="Arial" w:hAnsi="Arial" w:cs="Arial"/>
                <w:i/>
                <w:color w:val="221F1F"/>
                <w:spacing w:val="-2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 xml:space="preserve">ative)                                                                                </w:t>
            </w:r>
            <w:r>
              <w:rPr>
                <w:rFonts w:ascii="Arial" w:eastAsia="Arial" w:hAnsi="Arial" w:cs="Arial"/>
                <w:i/>
                <w:color w:val="221F1F"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>(Date</w:t>
            </w:r>
            <w:r>
              <w:rPr>
                <w:rFonts w:ascii="Arial" w:eastAsia="Arial" w:hAnsi="Arial" w:cs="Arial"/>
                <w:i/>
                <w:color w:val="221F1F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>of</w:t>
            </w:r>
            <w:r>
              <w:rPr>
                <w:rFonts w:ascii="Arial" w:eastAsia="Arial" w:hAnsi="Arial" w:cs="Arial"/>
                <w:i/>
                <w:color w:val="221F1F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 xml:space="preserve">Hearing)                                    </w:t>
            </w:r>
            <w:r>
              <w:rPr>
                <w:rFonts w:ascii="Arial" w:eastAsia="Arial" w:hAnsi="Arial" w:cs="Arial"/>
                <w:i/>
                <w:color w:val="221F1F"/>
                <w:spacing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>(Date Decision Served to Employee and Represen</w:t>
            </w:r>
            <w:r>
              <w:rPr>
                <w:rFonts w:ascii="Arial" w:eastAsia="Arial" w:hAnsi="Arial" w:cs="Arial"/>
                <w:i/>
                <w:color w:val="221F1F"/>
                <w:spacing w:val="-2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>ative)</w:t>
            </w:r>
          </w:p>
        </w:tc>
      </w:tr>
      <w:tr w:rsidR="00FD16AC" w14:paraId="3184D6A4" w14:textId="77777777" w:rsidTr="00567CD9">
        <w:trPr>
          <w:trHeight w:hRule="exact" w:val="1189"/>
        </w:trPr>
        <w:tc>
          <w:tcPr>
            <w:tcW w:w="360" w:type="dxa"/>
            <w:vMerge/>
            <w:tcBorders>
              <w:left w:val="single" w:sz="16" w:space="0" w:color="221F1F"/>
              <w:bottom w:val="single" w:sz="16" w:space="0" w:color="221F1F"/>
              <w:right w:val="nil"/>
            </w:tcBorders>
            <w:shd w:val="clear" w:color="auto" w:fill="221F1F"/>
            <w:textDirection w:val="btLr"/>
          </w:tcPr>
          <w:p w14:paraId="0227F684" w14:textId="77777777" w:rsidR="00FD16AC" w:rsidRDefault="00FD16AC"/>
        </w:tc>
        <w:tc>
          <w:tcPr>
            <w:tcW w:w="11070" w:type="dxa"/>
            <w:gridSpan w:val="2"/>
            <w:tcBorders>
              <w:top w:val="single" w:sz="8" w:space="0" w:color="221F1F"/>
              <w:left w:val="nil"/>
              <w:bottom w:val="single" w:sz="16" w:space="0" w:color="221F1F"/>
              <w:right w:val="single" w:sz="16" w:space="0" w:color="221F1F"/>
            </w:tcBorders>
          </w:tcPr>
          <w:p w14:paraId="5228D1A3" w14:textId="77777777" w:rsidR="00FD16AC" w:rsidRDefault="00FD16AC">
            <w:pPr>
              <w:spacing w:before="7" w:line="140" w:lineRule="exact"/>
              <w:rPr>
                <w:sz w:val="15"/>
                <w:szCs w:val="15"/>
              </w:rPr>
            </w:pPr>
          </w:p>
          <w:p w14:paraId="02FF3017" w14:textId="77777777" w:rsidR="00FD16AC" w:rsidRDefault="009A58F7">
            <w:pPr>
              <w:ind w:left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21F1F"/>
                <w:spacing w:val="1"/>
                <w:sz w:val="16"/>
                <w:szCs w:val="16"/>
              </w:rPr>
              <w:t>EMPLOYEE:</w:t>
            </w:r>
          </w:p>
          <w:p w14:paraId="12E48C9E" w14:textId="77777777" w:rsidR="00FD16AC" w:rsidRDefault="009D09E8" w:rsidP="009D09E8">
            <w:pPr>
              <w:spacing w:before="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 xml:space="preserve">                                 Grievance </w:t>
            </w:r>
            <w:r w:rsidR="009A58F7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settle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 xml:space="preserve">d                                       </w:t>
            </w:r>
            <w:r w:rsidR="009A58F7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 xml:space="preserve">        </w:t>
            </w:r>
            <w:r w:rsidR="009A58F7">
              <w:rPr>
                <w:rFonts w:ascii="Arial" w:eastAsia="Arial" w:hAnsi="Arial" w:cs="Arial"/>
                <w:b/>
                <w:color w:val="221F1F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 xml:space="preserve">         </w:t>
            </w:r>
            <w:r w:rsidR="009A58F7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 xml:space="preserve">                </w:t>
            </w:r>
            <w:r w:rsidR="009A58F7">
              <w:rPr>
                <w:rFonts w:ascii="Arial" w:eastAsia="Arial" w:hAnsi="Arial" w:cs="Arial"/>
                <w:b/>
                <w:color w:val="221F1F"/>
                <w:spacing w:val="42"/>
                <w:sz w:val="16"/>
                <w:szCs w:val="16"/>
              </w:rPr>
              <w:t xml:space="preserve"> </w:t>
            </w:r>
            <w:r w:rsidR="009A58F7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I</w:t>
            </w:r>
            <w:r w:rsidR="009A58F7">
              <w:rPr>
                <w:rFonts w:ascii="Arial" w:eastAsia="Arial" w:hAnsi="Arial" w:cs="Arial"/>
                <w:b/>
                <w:color w:val="221F1F"/>
                <w:spacing w:val="2"/>
                <w:sz w:val="16"/>
                <w:szCs w:val="16"/>
              </w:rPr>
              <w:t xml:space="preserve"> </w:t>
            </w:r>
            <w:r w:rsidR="009A58F7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appeal</w:t>
            </w:r>
            <w:r w:rsidR="009A58F7">
              <w:rPr>
                <w:rFonts w:ascii="Arial" w:eastAsia="Arial" w:hAnsi="Arial" w:cs="Arial"/>
                <w:b/>
                <w:color w:val="221F1F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pacing w:val="2"/>
                <w:sz w:val="16"/>
                <w:szCs w:val="16"/>
              </w:rPr>
              <w:t>to this settlement</w:t>
            </w:r>
          </w:p>
          <w:p w14:paraId="64F34DF5" w14:textId="77777777" w:rsidR="00FD16AC" w:rsidRDefault="00FD16AC">
            <w:pPr>
              <w:spacing w:before="2" w:line="180" w:lineRule="exact"/>
              <w:rPr>
                <w:sz w:val="19"/>
                <w:szCs w:val="19"/>
              </w:rPr>
            </w:pPr>
          </w:p>
          <w:p w14:paraId="6502A890" w14:textId="77777777" w:rsidR="00FD16AC" w:rsidRDefault="00FD16AC">
            <w:pPr>
              <w:spacing w:line="200" w:lineRule="exact"/>
            </w:pPr>
          </w:p>
          <w:p w14:paraId="3209801E" w14:textId="77777777" w:rsidR="00FD16AC" w:rsidRDefault="009A58F7">
            <w:pPr>
              <w:tabs>
                <w:tab w:val="left" w:pos="11120"/>
              </w:tabs>
              <w:ind w:left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Signature</w:t>
            </w:r>
            <w:r>
              <w:rPr>
                <w:rFonts w:ascii="Arial" w:eastAsia="Arial" w:hAnsi="Arial" w:cs="Arial"/>
                <w:color w:val="221F1F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221F1F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Employee</w:t>
            </w:r>
            <w:r>
              <w:rPr>
                <w:rFonts w:ascii="Arial" w:eastAsia="Arial" w:hAnsi="Arial" w:cs="Arial"/>
                <w:color w:val="221F1F"/>
                <w:spacing w:val="7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 xml:space="preserve">                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color w:val="221F1F"/>
                <w:spacing w:val="-5"/>
                <w:sz w:val="16"/>
                <w:szCs w:val="16"/>
                <w:u w:val="single" w:color="221F1F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color w:val="221F1F"/>
                <w:spacing w:val="-2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Date:</w:t>
            </w:r>
            <w:r>
              <w:rPr>
                <w:rFonts w:ascii="Arial" w:eastAsia="Arial" w:hAnsi="Arial" w:cs="Arial"/>
                <w:color w:val="221F1F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ab/>
            </w:r>
          </w:p>
        </w:tc>
      </w:tr>
    </w:tbl>
    <w:p w14:paraId="502B1FF4" w14:textId="77777777" w:rsidR="00FD16AC" w:rsidRDefault="007F06EB" w:rsidP="009D09E8">
      <w:pPr>
        <w:spacing w:before="14"/>
        <w:rPr>
          <w:rFonts w:ascii="Arial" w:eastAsia="Arial" w:hAnsi="Arial" w:cs="Arial"/>
          <w:sz w:val="12"/>
          <w:szCs w:val="12"/>
        </w:rPr>
        <w:sectPr w:rsidR="00FD16AC">
          <w:pgSz w:w="12240" w:h="15840"/>
          <w:pgMar w:top="240" w:right="200" w:bottom="280" w:left="200" w:header="720" w:footer="720" w:gutter="0"/>
          <w:cols w:space="720"/>
        </w:sectPr>
      </w:pP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43392" behindDoc="1" locked="0" layoutInCell="1" allowOverlap="1" wp14:anchorId="62221493" wp14:editId="507C2B16">
                <wp:simplePos x="0" y="0"/>
                <wp:positionH relativeFrom="page">
                  <wp:posOffset>4606925</wp:posOffset>
                </wp:positionH>
                <wp:positionV relativeFrom="page">
                  <wp:posOffset>218440</wp:posOffset>
                </wp:positionV>
                <wp:extent cx="2959735" cy="544830"/>
                <wp:effectExtent l="6350" t="8890" r="5715" b="8255"/>
                <wp:wrapNone/>
                <wp:docPr id="4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735" cy="544830"/>
                          <a:chOff x="7255" y="344"/>
                          <a:chExt cx="4661" cy="858"/>
                        </a:xfrm>
                      </wpg:grpSpPr>
                      <wps:wsp>
                        <wps:cNvPr id="50" name="Freeform 61"/>
                        <wps:cNvSpPr>
                          <a:spLocks/>
                        </wps:cNvSpPr>
                        <wps:spPr bwMode="auto">
                          <a:xfrm>
                            <a:off x="7255" y="344"/>
                            <a:ext cx="4661" cy="858"/>
                          </a:xfrm>
                          <a:custGeom>
                            <a:avLst/>
                            <a:gdLst>
                              <a:gd name="T0" fmla="+- 0 7255 7255"/>
                              <a:gd name="T1" fmla="*/ T0 w 4661"/>
                              <a:gd name="T2" fmla="+- 0 344 344"/>
                              <a:gd name="T3" fmla="*/ 344 h 858"/>
                              <a:gd name="T4" fmla="+- 0 11915 7255"/>
                              <a:gd name="T5" fmla="*/ T4 w 4661"/>
                              <a:gd name="T6" fmla="+- 0 344 344"/>
                              <a:gd name="T7" fmla="*/ 344 h 858"/>
                              <a:gd name="T8" fmla="+- 0 11915 7255"/>
                              <a:gd name="T9" fmla="*/ T8 w 4661"/>
                              <a:gd name="T10" fmla="+- 0 1201 344"/>
                              <a:gd name="T11" fmla="*/ 1201 h 858"/>
                              <a:gd name="T12" fmla="+- 0 7255 7255"/>
                              <a:gd name="T13" fmla="*/ T12 w 4661"/>
                              <a:gd name="T14" fmla="+- 0 1201 344"/>
                              <a:gd name="T15" fmla="*/ 1201 h 858"/>
                              <a:gd name="T16" fmla="+- 0 7255 7255"/>
                              <a:gd name="T17" fmla="*/ T16 w 4661"/>
                              <a:gd name="T18" fmla="+- 0 344 344"/>
                              <a:gd name="T19" fmla="*/ 344 h 8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61" h="858">
                                <a:moveTo>
                                  <a:pt x="0" y="0"/>
                                </a:moveTo>
                                <a:lnTo>
                                  <a:pt x="4660" y="0"/>
                                </a:lnTo>
                                <a:lnTo>
                                  <a:pt x="4660" y="857"/>
                                </a:lnTo>
                                <a:lnTo>
                                  <a:pt x="0" y="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0C0456A" id="Group 60" o:spid="_x0000_s1026" style="position:absolute;margin-left:362.75pt;margin-top:17.2pt;width:233.05pt;height:42.9pt;z-index:-251673088;mso-position-horizontal-relative:page;mso-position-vertical-relative:page" coordorigin="7255,344" coordsize="4661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">
                <v:shape id="Freeform 61" o:spid="_x0000_s1027" style="position:absolute;left:7255;top:344;width:4661;height:858;visibility:visible;mso-wrap-style:square;v-text-anchor:top" coordsize="4661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" path="m,l4660,r,857l,857,,xe" filled="f" strokecolor="#221f1f" strokeweight=".96pt">
                  <v:path arrowok="t" o:connecttype="custom" o:connectlocs="0,344;4660,344;4660,1201;0,1201;0,344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468DC31C" wp14:editId="4782D406">
                <wp:simplePos x="0" y="0"/>
                <wp:positionH relativeFrom="page">
                  <wp:posOffset>469265</wp:posOffset>
                </wp:positionH>
                <wp:positionV relativeFrom="paragraph">
                  <wp:posOffset>-4495165</wp:posOffset>
                </wp:positionV>
                <wp:extent cx="116205" cy="102235"/>
                <wp:effectExtent l="12065" t="12065" r="14605" b="9525"/>
                <wp:wrapNone/>
                <wp:docPr id="4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2235"/>
                          <a:chOff x="739" y="-7079"/>
                          <a:chExt cx="183" cy="161"/>
                        </a:xfrm>
                      </wpg:grpSpPr>
                      <wps:wsp>
                        <wps:cNvPr id="48" name="Freeform 53"/>
                        <wps:cNvSpPr>
                          <a:spLocks/>
                        </wps:cNvSpPr>
                        <wps:spPr bwMode="auto">
                          <a:xfrm>
                            <a:off x="739" y="-7079"/>
                            <a:ext cx="183" cy="161"/>
                          </a:xfrm>
                          <a:custGeom>
                            <a:avLst/>
                            <a:gdLst>
                              <a:gd name="T0" fmla="+- 0 739 739"/>
                              <a:gd name="T1" fmla="*/ T0 w 183"/>
                              <a:gd name="T2" fmla="+- 0 -7079 -7079"/>
                              <a:gd name="T3" fmla="*/ -7079 h 161"/>
                              <a:gd name="T4" fmla="+- 0 921 739"/>
                              <a:gd name="T5" fmla="*/ T4 w 183"/>
                              <a:gd name="T6" fmla="+- 0 -7079 -7079"/>
                              <a:gd name="T7" fmla="*/ -7079 h 161"/>
                              <a:gd name="T8" fmla="+- 0 921 739"/>
                              <a:gd name="T9" fmla="*/ T8 w 183"/>
                              <a:gd name="T10" fmla="+- 0 -6918 -7079"/>
                              <a:gd name="T11" fmla="*/ -6918 h 161"/>
                              <a:gd name="T12" fmla="+- 0 739 739"/>
                              <a:gd name="T13" fmla="*/ T12 w 183"/>
                              <a:gd name="T14" fmla="+- 0 -6918 -7079"/>
                              <a:gd name="T15" fmla="*/ -6918 h 161"/>
                              <a:gd name="T16" fmla="+- 0 739 739"/>
                              <a:gd name="T17" fmla="*/ T16 w 183"/>
                              <a:gd name="T18" fmla="+- 0 -7079 -7079"/>
                              <a:gd name="T19" fmla="*/ -7079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3" h="161">
                                <a:moveTo>
                                  <a:pt x="0" y="0"/>
                                </a:moveTo>
                                <a:lnTo>
                                  <a:pt x="182" y="0"/>
                                </a:lnTo>
                                <a:lnTo>
                                  <a:pt x="182" y="161"/>
                                </a:lnTo>
                                <a:lnTo>
                                  <a:pt x="0" y="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D16FFEA" id="Group 52" o:spid="_x0000_s1026" style="position:absolute;margin-left:36.95pt;margin-top:-353.95pt;width:9.15pt;height:8.05pt;z-index:-251668992;mso-position-horizontal-relative:page" coordorigin="739,-7079" coordsize="183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">
                <v:shape id="Freeform 53" o:spid="_x0000_s1027" style="position:absolute;left:739;top:-7079;width:183;height:161;visibility:visible;mso-wrap-style:square;v-text-anchor:top" coordsize="183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" path="m,l182,r,161l,161,,xe" filled="f" strokecolor="#221f1f" strokeweight=".96pt">
                  <v:path arrowok="t" o:connecttype="custom" o:connectlocs="0,-7079;182,-7079;182,-6918;0,-6918;0,-7079" o:connectangles="0,0,0,0,0"/>
                </v:shape>
                <w10:wrap anchorx="page"/>
              </v:group>
            </w:pict>
          </mc:Fallback>
        </mc:AlternateContent>
      </w: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010CD5A2" wp14:editId="646C4718">
                <wp:simplePos x="0" y="0"/>
                <wp:positionH relativeFrom="page">
                  <wp:posOffset>2895600</wp:posOffset>
                </wp:positionH>
                <wp:positionV relativeFrom="paragraph">
                  <wp:posOffset>-4496435</wp:posOffset>
                </wp:positionV>
                <wp:extent cx="116205" cy="102235"/>
                <wp:effectExtent l="9525" t="10795" r="7620" b="10795"/>
                <wp:wrapNone/>
                <wp:docPr id="4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2235"/>
                          <a:chOff x="4560" y="-7081"/>
                          <a:chExt cx="183" cy="161"/>
                        </a:xfrm>
                      </wpg:grpSpPr>
                      <wps:wsp>
                        <wps:cNvPr id="46" name="Freeform 51"/>
                        <wps:cNvSpPr>
                          <a:spLocks/>
                        </wps:cNvSpPr>
                        <wps:spPr bwMode="auto">
                          <a:xfrm>
                            <a:off x="4560" y="-7081"/>
                            <a:ext cx="183" cy="161"/>
                          </a:xfrm>
                          <a:custGeom>
                            <a:avLst/>
                            <a:gdLst>
                              <a:gd name="T0" fmla="+- 0 4560 4560"/>
                              <a:gd name="T1" fmla="*/ T0 w 183"/>
                              <a:gd name="T2" fmla="+- 0 -7081 -7081"/>
                              <a:gd name="T3" fmla="*/ -7081 h 161"/>
                              <a:gd name="T4" fmla="+- 0 4742 4560"/>
                              <a:gd name="T5" fmla="*/ T4 w 183"/>
                              <a:gd name="T6" fmla="+- 0 -7081 -7081"/>
                              <a:gd name="T7" fmla="*/ -7081 h 161"/>
                              <a:gd name="T8" fmla="+- 0 4742 4560"/>
                              <a:gd name="T9" fmla="*/ T8 w 183"/>
                              <a:gd name="T10" fmla="+- 0 -6920 -7081"/>
                              <a:gd name="T11" fmla="*/ -6920 h 161"/>
                              <a:gd name="T12" fmla="+- 0 4560 4560"/>
                              <a:gd name="T13" fmla="*/ T12 w 183"/>
                              <a:gd name="T14" fmla="+- 0 -6920 -7081"/>
                              <a:gd name="T15" fmla="*/ -6920 h 161"/>
                              <a:gd name="T16" fmla="+- 0 4560 4560"/>
                              <a:gd name="T17" fmla="*/ T16 w 183"/>
                              <a:gd name="T18" fmla="+- 0 -7081 -7081"/>
                              <a:gd name="T19" fmla="*/ -7081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3" h="161">
                                <a:moveTo>
                                  <a:pt x="0" y="0"/>
                                </a:moveTo>
                                <a:lnTo>
                                  <a:pt x="182" y="0"/>
                                </a:lnTo>
                                <a:lnTo>
                                  <a:pt x="182" y="161"/>
                                </a:lnTo>
                                <a:lnTo>
                                  <a:pt x="0" y="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C27F732" id="Group 50" o:spid="_x0000_s1026" style="position:absolute;margin-left:228pt;margin-top:-354.05pt;width:9.15pt;height:8.05pt;z-index:-251667968;mso-position-horizontal-relative:page" coordorigin="4560,-7081" coordsize="183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">
                <v:shape id="Freeform 51" o:spid="_x0000_s1027" style="position:absolute;left:4560;top:-7081;width:183;height:161;visibility:visible;mso-wrap-style:square;v-text-anchor:top" coordsize="183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" path="m,l182,r,161l,161,,xe" filled="f" strokecolor="#221f1f" strokeweight=".96pt">
                  <v:path arrowok="t" o:connecttype="custom" o:connectlocs="0,-7081;182,-7081;182,-6920;0,-6920;0,-7081" o:connectangles="0,0,0,0,0"/>
                </v:shape>
                <w10:wrap anchorx="page"/>
              </v:group>
            </w:pict>
          </mc:Fallback>
        </mc:AlternateContent>
      </w: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28F05A1C" wp14:editId="27BDA2D0">
                <wp:simplePos x="0" y="0"/>
                <wp:positionH relativeFrom="page">
                  <wp:posOffset>210185</wp:posOffset>
                </wp:positionH>
                <wp:positionV relativeFrom="paragraph">
                  <wp:posOffset>-3171190</wp:posOffset>
                </wp:positionV>
                <wp:extent cx="195580" cy="3145155"/>
                <wp:effectExtent l="10160" t="12065" r="13335" b="14605"/>
                <wp:wrapNone/>
                <wp:docPr id="4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" cy="3145155"/>
                          <a:chOff x="331" y="-4994"/>
                          <a:chExt cx="308" cy="4953"/>
                        </a:xfrm>
                      </wpg:grpSpPr>
                      <wps:wsp>
                        <wps:cNvPr id="44" name="Freeform 49"/>
                        <wps:cNvSpPr>
                          <a:spLocks/>
                        </wps:cNvSpPr>
                        <wps:spPr bwMode="auto">
                          <a:xfrm>
                            <a:off x="331" y="-4994"/>
                            <a:ext cx="308" cy="4953"/>
                          </a:xfrm>
                          <a:custGeom>
                            <a:avLst/>
                            <a:gdLst>
                              <a:gd name="T0" fmla="+- 0 331 331"/>
                              <a:gd name="T1" fmla="*/ T0 w 308"/>
                              <a:gd name="T2" fmla="+- 0 -4994 -4994"/>
                              <a:gd name="T3" fmla="*/ -4994 h 4953"/>
                              <a:gd name="T4" fmla="+- 0 638 331"/>
                              <a:gd name="T5" fmla="*/ T4 w 308"/>
                              <a:gd name="T6" fmla="+- 0 -4994 -4994"/>
                              <a:gd name="T7" fmla="*/ -4994 h 4953"/>
                              <a:gd name="T8" fmla="+- 0 638 331"/>
                              <a:gd name="T9" fmla="*/ T8 w 308"/>
                              <a:gd name="T10" fmla="+- 0 -41 -4994"/>
                              <a:gd name="T11" fmla="*/ -41 h 4953"/>
                              <a:gd name="T12" fmla="+- 0 331 331"/>
                              <a:gd name="T13" fmla="*/ T12 w 308"/>
                              <a:gd name="T14" fmla="+- 0 -41 -4994"/>
                              <a:gd name="T15" fmla="*/ -41 h 4953"/>
                              <a:gd name="T16" fmla="+- 0 331 331"/>
                              <a:gd name="T17" fmla="*/ T16 w 308"/>
                              <a:gd name="T18" fmla="+- 0 -4994 -4994"/>
                              <a:gd name="T19" fmla="*/ -4994 h 49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08" h="4953">
                                <a:moveTo>
                                  <a:pt x="0" y="0"/>
                                </a:moveTo>
                                <a:lnTo>
                                  <a:pt x="307" y="0"/>
                                </a:lnTo>
                                <a:lnTo>
                                  <a:pt x="307" y="4953"/>
                                </a:lnTo>
                                <a:lnTo>
                                  <a:pt x="0" y="4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85AA7AC" id="Group 48" o:spid="_x0000_s1026" style="position:absolute;margin-left:16.55pt;margin-top:-249.7pt;width:15.4pt;height:247.65pt;z-index:-251666944;mso-position-horizontal-relative:page" coordorigin="331,-4994" coordsize="308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">
                <v:shape id="Freeform 49" o:spid="_x0000_s1027" style="position:absolute;left:331;top:-4994;width:308;height:4953;visibility:visible;mso-wrap-style:square;v-text-anchor:top" coordsize="308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" path="m,l307,r,4953l,4953,,xe" filled="f" strokecolor="#221f1f" strokeweight=".96pt">
                  <v:path arrowok="t" o:connecttype="custom" o:connectlocs="0,-4994;307,-4994;307,-41;0,-41;0,-4994" o:connectangles="0,0,0,0,0"/>
                </v:shape>
                <w10:wrap anchorx="page"/>
              </v:group>
            </w:pict>
          </mc:Fallback>
        </mc:AlternateContent>
      </w: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311BD9B5" wp14:editId="147BCDEC">
                <wp:simplePos x="0" y="0"/>
                <wp:positionH relativeFrom="page">
                  <wp:posOffset>3657600</wp:posOffset>
                </wp:positionH>
                <wp:positionV relativeFrom="paragraph">
                  <wp:posOffset>-922655</wp:posOffset>
                </wp:positionV>
                <wp:extent cx="1586230" cy="0"/>
                <wp:effectExtent l="9525" t="12700" r="13970" b="6350"/>
                <wp:wrapNone/>
                <wp:docPr id="41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6230" cy="0"/>
                          <a:chOff x="5760" y="-1453"/>
                          <a:chExt cx="2498" cy="0"/>
                        </a:xfrm>
                      </wpg:grpSpPr>
                      <wps:wsp>
                        <wps:cNvPr id="42" name="Freeform 47"/>
                        <wps:cNvSpPr>
                          <a:spLocks/>
                        </wps:cNvSpPr>
                        <wps:spPr bwMode="auto">
                          <a:xfrm>
                            <a:off x="5760" y="-1453"/>
                            <a:ext cx="2498" cy="0"/>
                          </a:xfrm>
                          <a:custGeom>
                            <a:avLst/>
                            <a:gdLst>
                              <a:gd name="T0" fmla="+- 0 5760 5760"/>
                              <a:gd name="T1" fmla="*/ T0 w 2498"/>
                              <a:gd name="T2" fmla="+- 0 8258 5760"/>
                              <a:gd name="T3" fmla="*/ T2 w 24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498">
                                <a:moveTo>
                                  <a:pt x="0" y="0"/>
                                </a:moveTo>
                                <a:lnTo>
                                  <a:pt x="2498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744115B" id="Group 46" o:spid="_x0000_s1026" style="position:absolute;margin-left:4in;margin-top:-72.65pt;width:124.9pt;height:0;z-index:-251665920;mso-position-horizontal-relative:page" coordorigin="5760,-1453" coordsize="249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">
                <v:shape id="Freeform 47" o:spid="_x0000_s1027" style="position:absolute;left:5760;top:-1453;width:2498;height:0;visibility:visible;mso-wrap-style:square;v-text-anchor:top" coordsize="24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" path="m,l2498,e" filled="f" strokecolor="#221f1f" strokeweight=".96pt">
                  <v:path arrowok="t" o:connecttype="custom" o:connectlocs="0,0;2498,0" o:connectangles="0,0"/>
                </v:shape>
                <w10:wrap anchorx="page"/>
              </v:group>
            </w:pict>
          </mc:Fallback>
        </mc:AlternateContent>
      </w: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6C97900D" wp14:editId="0D7E4134">
                <wp:simplePos x="0" y="0"/>
                <wp:positionH relativeFrom="page">
                  <wp:posOffset>5401310</wp:posOffset>
                </wp:positionH>
                <wp:positionV relativeFrom="page">
                  <wp:posOffset>8752205</wp:posOffset>
                </wp:positionV>
                <wp:extent cx="2057400" cy="0"/>
                <wp:effectExtent l="10160" t="8255" r="8890" b="10795"/>
                <wp:wrapNone/>
                <wp:docPr id="3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0"/>
                          <a:chOff x="8506" y="13783"/>
                          <a:chExt cx="3240" cy="0"/>
                        </a:xfrm>
                      </wpg:grpSpPr>
                      <wps:wsp>
                        <wps:cNvPr id="40" name="Freeform 45"/>
                        <wps:cNvSpPr>
                          <a:spLocks/>
                        </wps:cNvSpPr>
                        <wps:spPr bwMode="auto">
                          <a:xfrm>
                            <a:off x="8506" y="13783"/>
                            <a:ext cx="3240" cy="0"/>
                          </a:xfrm>
                          <a:custGeom>
                            <a:avLst/>
                            <a:gdLst>
                              <a:gd name="T0" fmla="+- 0 8506 8506"/>
                              <a:gd name="T1" fmla="*/ T0 w 3240"/>
                              <a:gd name="T2" fmla="+- 0 11746 8506"/>
                              <a:gd name="T3" fmla="*/ T2 w 32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240">
                                <a:moveTo>
                                  <a:pt x="0" y="0"/>
                                </a:moveTo>
                                <a:lnTo>
                                  <a:pt x="3240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6FC87C0" id="Group 44" o:spid="_x0000_s1026" style="position:absolute;margin-left:425.3pt;margin-top:689.15pt;width:162pt;height:0;z-index:-251664896;mso-position-horizontal-relative:page;mso-position-vertical-relative:page" coordorigin="8506,13783" coordsize="32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">
                <v:shape id="Freeform 45" o:spid="_x0000_s1027" style="position:absolute;left:8506;top:13783;width:3240;height:0;visibility:visible;mso-wrap-style:square;v-text-anchor:top" coordsize="32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" path="m,l3240,e" filled="f" strokecolor="#221f1f" strokeweight=".96pt">
                  <v:path arrowok="t" o:connecttype="custom" o:connectlocs="0,0;3240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3F9832BF" wp14:editId="4CDF8E78">
                <wp:simplePos x="0" y="0"/>
                <wp:positionH relativeFrom="page">
                  <wp:posOffset>1169035</wp:posOffset>
                </wp:positionH>
                <wp:positionV relativeFrom="paragraph">
                  <wp:posOffset>-511175</wp:posOffset>
                </wp:positionV>
                <wp:extent cx="116205" cy="102235"/>
                <wp:effectExtent l="6985" t="14605" r="10160" b="6985"/>
                <wp:wrapNone/>
                <wp:docPr id="37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2235"/>
                          <a:chOff x="1841" y="-805"/>
                          <a:chExt cx="183" cy="161"/>
                        </a:xfrm>
                      </wpg:grpSpPr>
                      <wps:wsp>
                        <wps:cNvPr id="38" name="Freeform 43"/>
                        <wps:cNvSpPr>
                          <a:spLocks/>
                        </wps:cNvSpPr>
                        <wps:spPr bwMode="auto">
                          <a:xfrm>
                            <a:off x="1841" y="-805"/>
                            <a:ext cx="183" cy="161"/>
                          </a:xfrm>
                          <a:custGeom>
                            <a:avLst/>
                            <a:gdLst>
                              <a:gd name="T0" fmla="+- 0 1841 1841"/>
                              <a:gd name="T1" fmla="*/ T0 w 183"/>
                              <a:gd name="T2" fmla="+- 0 -805 -805"/>
                              <a:gd name="T3" fmla="*/ -805 h 161"/>
                              <a:gd name="T4" fmla="+- 0 2023 1841"/>
                              <a:gd name="T5" fmla="*/ T4 w 183"/>
                              <a:gd name="T6" fmla="+- 0 -805 -805"/>
                              <a:gd name="T7" fmla="*/ -805 h 161"/>
                              <a:gd name="T8" fmla="+- 0 2023 1841"/>
                              <a:gd name="T9" fmla="*/ T8 w 183"/>
                              <a:gd name="T10" fmla="+- 0 -644 -805"/>
                              <a:gd name="T11" fmla="*/ -644 h 161"/>
                              <a:gd name="T12" fmla="+- 0 1841 1841"/>
                              <a:gd name="T13" fmla="*/ T12 w 183"/>
                              <a:gd name="T14" fmla="+- 0 -644 -805"/>
                              <a:gd name="T15" fmla="*/ -644 h 161"/>
                              <a:gd name="T16" fmla="+- 0 1841 1841"/>
                              <a:gd name="T17" fmla="*/ T16 w 183"/>
                              <a:gd name="T18" fmla="+- 0 -805 -805"/>
                              <a:gd name="T19" fmla="*/ -805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3" h="161">
                                <a:moveTo>
                                  <a:pt x="0" y="0"/>
                                </a:moveTo>
                                <a:lnTo>
                                  <a:pt x="182" y="0"/>
                                </a:lnTo>
                                <a:lnTo>
                                  <a:pt x="182" y="161"/>
                                </a:lnTo>
                                <a:lnTo>
                                  <a:pt x="0" y="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CF5F8C" id="Group 42" o:spid="_x0000_s1026" style="position:absolute;margin-left:92.05pt;margin-top:-40.25pt;width:9.15pt;height:8.05pt;z-index:-251663872;mso-position-horizontal-relative:page" coordorigin="1841,-805" coordsize="183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">
                <v:shape id="Freeform 43" o:spid="_x0000_s1027" style="position:absolute;left:1841;top:-805;width:183;height:161;visibility:visible;mso-wrap-style:square;v-text-anchor:top" coordsize="183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" path="m,l182,r,161l,161,,xe" filled="f" strokecolor="#221f1f" strokeweight=".96pt">
                  <v:path arrowok="t" o:connecttype="custom" o:connectlocs="0,-805;182,-805;182,-644;0,-644;0,-805" o:connectangles="0,0,0,0,0"/>
                </v:shape>
                <w10:wrap anchorx="page"/>
              </v:group>
            </w:pict>
          </mc:Fallback>
        </mc:AlternateContent>
      </w: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37697D91" wp14:editId="6502F3B2">
                <wp:simplePos x="0" y="0"/>
                <wp:positionH relativeFrom="page">
                  <wp:posOffset>4143375</wp:posOffset>
                </wp:positionH>
                <wp:positionV relativeFrom="paragraph">
                  <wp:posOffset>-516890</wp:posOffset>
                </wp:positionV>
                <wp:extent cx="116205" cy="102235"/>
                <wp:effectExtent l="9525" t="8890" r="7620" b="12700"/>
                <wp:wrapNone/>
                <wp:docPr id="3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2235"/>
                          <a:chOff x="6525" y="-814"/>
                          <a:chExt cx="183" cy="161"/>
                        </a:xfrm>
                      </wpg:grpSpPr>
                      <wps:wsp>
                        <wps:cNvPr id="36" name="Freeform 41"/>
                        <wps:cNvSpPr>
                          <a:spLocks/>
                        </wps:cNvSpPr>
                        <wps:spPr bwMode="auto">
                          <a:xfrm>
                            <a:off x="6525" y="-814"/>
                            <a:ext cx="183" cy="161"/>
                          </a:xfrm>
                          <a:custGeom>
                            <a:avLst/>
                            <a:gdLst>
                              <a:gd name="T0" fmla="+- 0 6525 6525"/>
                              <a:gd name="T1" fmla="*/ T0 w 183"/>
                              <a:gd name="T2" fmla="+- 0 -814 -814"/>
                              <a:gd name="T3" fmla="*/ -814 h 161"/>
                              <a:gd name="T4" fmla="+- 0 6707 6525"/>
                              <a:gd name="T5" fmla="*/ T4 w 183"/>
                              <a:gd name="T6" fmla="+- 0 -814 -814"/>
                              <a:gd name="T7" fmla="*/ -814 h 161"/>
                              <a:gd name="T8" fmla="+- 0 6707 6525"/>
                              <a:gd name="T9" fmla="*/ T8 w 183"/>
                              <a:gd name="T10" fmla="+- 0 -653 -814"/>
                              <a:gd name="T11" fmla="*/ -653 h 161"/>
                              <a:gd name="T12" fmla="+- 0 6525 6525"/>
                              <a:gd name="T13" fmla="*/ T12 w 183"/>
                              <a:gd name="T14" fmla="+- 0 -653 -814"/>
                              <a:gd name="T15" fmla="*/ -653 h 161"/>
                              <a:gd name="T16" fmla="+- 0 6525 6525"/>
                              <a:gd name="T17" fmla="*/ T16 w 183"/>
                              <a:gd name="T18" fmla="+- 0 -814 -814"/>
                              <a:gd name="T19" fmla="*/ -814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3" h="161">
                                <a:moveTo>
                                  <a:pt x="0" y="0"/>
                                </a:moveTo>
                                <a:lnTo>
                                  <a:pt x="182" y="0"/>
                                </a:lnTo>
                                <a:lnTo>
                                  <a:pt x="182" y="161"/>
                                </a:lnTo>
                                <a:lnTo>
                                  <a:pt x="0" y="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FB7141E" id="Group 40" o:spid="_x0000_s1026" style="position:absolute;margin-left:326.25pt;margin-top:-40.7pt;width:9.15pt;height:8.05pt;z-index:-251662848;mso-position-horizontal-relative:page" coordorigin="6525,-814" coordsize="183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">
                <v:shape id="Freeform 41" o:spid="_x0000_s1027" style="position:absolute;left:6525;top:-814;width:183;height:161;visibility:visible;mso-wrap-style:square;v-text-anchor:top" coordsize="183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" path="m,l182,r,161l,161,,xe" filled="f" strokecolor="#221f1f" strokeweight=".96pt">
                  <v:path arrowok="t" o:connecttype="custom" o:connectlocs="0,-814;182,-814;182,-653;0,-653;0,-814" o:connectangles="0,0,0,0,0"/>
                </v:shape>
                <w10:wrap anchorx="page"/>
              </v:group>
            </w:pict>
          </mc:Fallback>
        </mc:AlternateContent>
      </w:r>
    </w:p>
    <w:p w14:paraId="2175AD55" w14:textId="77777777" w:rsidR="00FD16AC" w:rsidRDefault="00FD16A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11079"/>
      </w:tblGrid>
      <w:tr w:rsidR="00FD16AC" w14:paraId="56871DCE" w14:textId="77777777" w:rsidTr="00567CD9">
        <w:trPr>
          <w:trHeight w:hRule="exact" w:val="719"/>
        </w:trPr>
        <w:tc>
          <w:tcPr>
            <w:tcW w:w="400" w:type="dxa"/>
            <w:vMerge w:val="restart"/>
            <w:tcBorders>
              <w:top w:val="single" w:sz="16" w:space="0" w:color="221F1F"/>
              <w:left w:val="single" w:sz="16" w:space="0" w:color="221F1F"/>
              <w:right w:val="nil"/>
            </w:tcBorders>
            <w:shd w:val="clear" w:color="auto" w:fill="221F1F"/>
            <w:textDirection w:val="btLr"/>
          </w:tcPr>
          <w:p w14:paraId="3A87599D" w14:textId="77777777" w:rsidR="00FD16AC" w:rsidRDefault="00FD16AC" w:rsidP="00567CD9">
            <w:pPr>
              <w:spacing w:line="240" w:lineRule="exact"/>
              <w:ind w:left="2880" w:right="307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079" w:type="dxa"/>
            <w:tcBorders>
              <w:top w:val="single" w:sz="16" w:space="0" w:color="221F1F"/>
              <w:left w:val="nil"/>
              <w:bottom w:val="single" w:sz="8" w:space="0" w:color="221F1F"/>
              <w:right w:val="single" w:sz="16" w:space="0" w:color="221F1F"/>
            </w:tcBorders>
          </w:tcPr>
          <w:p w14:paraId="7585BDAA" w14:textId="77777777" w:rsidR="00FD16AC" w:rsidRDefault="009A58F7">
            <w:pPr>
              <w:spacing w:before="71"/>
              <w:ind w:lef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21F1F"/>
                <w:spacing w:val="1"/>
                <w:sz w:val="16"/>
                <w:szCs w:val="16"/>
              </w:rPr>
              <w:t>EMPLOYEE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 xml:space="preserve">:         </w:t>
            </w:r>
            <w:r>
              <w:rPr>
                <w:rFonts w:ascii="Arial" w:eastAsia="Arial" w:hAnsi="Arial" w:cs="Arial"/>
                <w:b/>
                <w:color w:val="221F1F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221F1F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b/>
                <w:color w:val="221F1F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REPRESENT</w:t>
            </w:r>
            <w:r>
              <w:rPr>
                <w:rFonts w:ascii="Arial" w:eastAsia="Arial" w:hAnsi="Arial" w:cs="Arial"/>
                <w:b/>
                <w:color w:val="221F1F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 xml:space="preserve">MYSELF           </w:t>
            </w:r>
            <w:r>
              <w:rPr>
                <w:rFonts w:ascii="Arial" w:eastAsia="Arial" w:hAnsi="Arial" w:cs="Arial"/>
                <w:b/>
                <w:color w:val="221F1F"/>
                <w:spacing w:val="34"/>
                <w:sz w:val="16"/>
                <w:szCs w:val="16"/>
              </w:rPr>
              <w:t xml:space="preserve"> </w:t>
            </w:r>
            <w:r w:rsidR="009D09E8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 xml:space="preserve">     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 xml:space="preserve">               </w:t>
            </w:r>
            <w:r>
              <w:rPr>
                <w:rFonts w:ascii="Arial" w:eastAsia="Arial" w:hAnsi="Arial" w:cs="Arial"/>
                <w:b/>
                <w:color w:val="221F1F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MY REPRESEN</w:t>
            </w:r>
            <w:r>
              <w:rPr>
                <w:rFonts w:ascii="Arial" w:eastAsia="Arial" w:hAnsi="Arial" w:cs="Arial"/>
                <w:b/>
                <w:color w:val="221F1F"/>
                <w:spacing w:val="-12"/>
                <w:sz w:val="16"/>
                <w:szCs w:val="16"/>
              </w:rPr>
              <w:t>TA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TIVE</w:t>
            </w:r>
            <w:r>
              <w:rPr>
                <w:rFonts w:ascii="Arial" w:eastAsia="Arial" w:hAnsi="Arial" w:cs="Arial"/>
                <w:b/>
                <w:color w:val="221F1F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WILL BE:</w:t>
            </w:r>
          </w:p>
          <w:p w14:paraId="26CA1699" w14:textId="77777777" w:rsidR="00FD16AC" w:rsidRDefault="00FD16AC">
            <w:pPr>
              <w:spacing w:before="6" w:line="160" w:lineRule="exact"/>
              <w:rPr>
                <w:sz w:val="17"/>
                <w:szCs w:val="17"/>
              </w:rPr>
            </w:pPr>
          </w:p>
          <w:p w14:paraId="31D1BE87" w14:textId="77777777" w:rsidR="00FD16AC" w:rsidRDefault="009A58F7">
            <w:pPr>
              <w:ind w:left="1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Name</w:t>
            </w:r>
            <w:r>
              <w:rPr>
                <w:rFonts w:ascii="Arial" w:eastAsia="Arial" w:hAnsi="Arial" w:cs="Arial"/>
                <w:color w:val="221F1F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221F1F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 xml:space="preserve">Representative:                                                                                       </w:t>
            </w:r>
            <w:r>
              <w:rPr>
                <w:rFonts w:ascii="Arial" w:eastAsia="Arial" w:hAnsi="Arial" w:cs="Arial"/>
                <w:color w:val="221F1F"/>
                <w:spacing w:val="3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Employee</w:t>
            </w:r>
            <w:r>
              <w:rPr>
                <w:rFonts w:ascii="Arial" w:eastAsia="Arial" w:hAnsi="Arial" w:cs="Arial"/>
                <w:color w:val="221F1F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Organization:</w:t>
            </w:r>
          </w:p>
        </w:tc>
      </w:tr>
      <w:tr w:rsidR="00FD16AC" w14:paraId="54B789EC" w14:textId="77777777" w:rsidTr="00567CD9">
        <w:trPr>
          <w:trHeight w:hRule="exact" w:val="732"/>
        </w:trPr>
        <w:tc>
          <w:tcPr>
            <w:tcW w:w="400" w:type="dxa"/>
            <w:vMerge/>
            <w:tcBorders>
              <w:left w:val="single" w:sz="16" w:space="0" w:color="221F1F"/>
              <w:right w:val="nil"/>
            </w:tcBorders>
            <w:shd w:val="clear" w:color="auto" w:fill="221F1F"/>
            <w:textDirection w:val="btLr"/>
          </w:tcPr>
          <w:p w14:paraId="188F3CBC" w14:textId="77777777" w:rsidR="00FD16AC" w:rsidRDefault="00FD16AC"/>
        </w:tc>
        <w:tc>
          <w:tcPr>
            <w:tcW w:w="11079" w:type="dxa"/>
            <w:tcBorders>
              <w:top w:val="single" w:sz="8" w:space="0" w:color="221F1F"/>
              <w:left w:val="nil"/>
              <w:bottom w:val="single" w:sz="8" w:space="0" w:color="221F1F"/>
              <w:right w:val="single" w:sz="16" w:space="0" w:color="221F1F"/>
            </w:tcBorders>
          </w:tcPr>
          <w:p w14:paraId="4A19A40E" w14:textId="77777777" w:rsidR="00FD16AC" w:rsidRDefault="009A58F7">
            <w:pPr>
              <w:spacing w:before="34"/>
              <w:ind w:lef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WITNESSES</w:t>
            </w:r>
            <w:r>
              <w:rPr>
                <w:rFonts w:ascii="Arial" w:eastAsia="Arial" w:hAnsi="Arial" w:cs="Arial"/>
                <w:b/>
                <w:color w:val="221F1F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221F1F"/>
                <w:spacing w:val="-1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color w:val="221F1F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INCLUDE:</w:t>
            </w:r>
          </w:p>
        </w:tc>
      </w:tr>
      <w:tr w:rsidR="00FD16AC" w14:paraId="446A5EAC" w14:textId="77777777" w:rsidTr="00567CD9">
        <w:trPr>
          <w:trHeight w:hRule="exact" w:val="710"/>
        </w:trPr>
        <w:tc>
          <w:tcPr>
            <w:tcW w:w="400" w:type="dxa"/>
            <w:vMerge/>
            <w:tcBorders>
              <w:left w:val="single" w:sz="16" w:space="0" w:color="221F1F"/>
              <w:right w:val="nil"/>
            </w:tcBorders>
            <w:shd w:val="clear" w:color="auto" w:fill="221F1F"/>
            <w:textDirection w:val="btLr"/>
          </w:tcPr>
          <w:p w14:paraId="2032FE99" w14:textId="77777777" w:rsidR="00FD16AC" w:rsidRDefault="00FD16AC"/>
        </w:tc>
        <w:tc>
          <w:tcPr>
            <w:tcW w:w="11079" w:type="dxa"/>
            <w:tcBorders>
              <w:top w:val="single" w:sz="8" w:space="0" w:color="221F1F"/>
              <w:left w:val="nil"/>
              <w:bottom w:val="single" w:sz="8" w:space="0" w:color="221F1F"/>
              <w:right w:val="single" w:sz="16" w:space="0" w:color="221F1F"/>
            </w:tcBorders>
          </w:tcPr>
          <w:p w14:paraId="5F5E0195" w14:textId="77777777" w:rsidR="00FD16AC" w:rsidRDefault="009A58F7">
            <w:pPr>
              <w:spacing w:before="58"/>
              <w:ind w:lef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RECEIVED</w:t>
            </w:r>
            <w:r>
              <w:rPr>
                <w:rFonts w:ascii="Arial" w:eastAsia="Arial" w:hAnsi="Arial" w:cs="Arial"/>
                <w:b/>
                <w:color w:val="221F1F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color w:val="221F1F"/>
                <w:spacing w:val="-1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:</w:t>
            </w:r>
          </w:p>
          <w:p w14:paraId="346F8E57" w14:textId="77777777" w:rsidR="00FD16AC" w:rsidRDefault="00FD16AC">
            <w:pPr>
              <w:spacing w:before="8" w:line="240" w:lineRule="exact"/>
              <w:rPr>
                <w:sz w:val="24"/>
                <w:szCs w:val="24"/>
              </w:rPr>
            </w:pPr>
          </w:p>
          <w:p w14:paraId="36B477F2" w14:textId="77777777" w:rsidR="00FD16AC" w:rsidRDefault="009A58F7">
            <w:pPr>
              <w:tabs>
                <w:tab w:val="left" w:pos="11060"/>
              </w:tabs>
              <w:ind w:lef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Signature</w:t>
            </w:r>
            <w:r>
              <w:rPr>
                <w:rFonts w:ascii="Arial" w:eastAsia="Arial" w:hAnsi="Arial" w:cs="Arial"/>
                <w:color w:val="221F1F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221F1F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Management</w:t>
            </w:r>
            <w:r>
              <w:rPr>
                <w:rFonts w:ascii="Arial" w:eastAsia="Arial" w:hAnsi="Arial" w:cs="Arial"/>
                <w:color w:val="221F1F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Represen</w:t>
            </w:r>
            <w:r>
              <w:rPr>
                <w:rFonts w:ascii="Arial" w:eastAsia="Arial" w:hAnsi="Arial" w:cs="Arial"/>
                <w:color w:val="221F1F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ative:</w:t>
            </w:r>
            <w:r>
              <w:rPr>
                <w:rFonts w:ascii="Arial" w:eastAsia="Arial" w:hAnsi="Arial" w:cs="Arial"/>
                <w:color w:val="221F1F"/>
                <w:spacing w:val="-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 xml:space="preserve">                                                                                           </w:t>
            </w:r>
            <w:r>
              <w:rPr>
                <w:rFonts w:ascii="Arial" w:eastAsia="Arial" w:hAnsi="Arial" w:cs="Arial"/>
                <w:color w:val="221F1F"/>
                <w:spacing w:val="22"/>
                <w:sz w:val="16"/>
                <w:szCs w:val="16"/>
                <w:u w:val="single" w:color="221F1F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Date</w:t>
            </w:r>
            <w:r>
              <w:rPr>
                <w:rFonts w:ascii="Arial" w:eastAsia="Arial" w:hAnsi="Arial" w:cs="Arial"/>
                <w:color w:val="221F1F"/>
                <w:spacing w:val="-17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ab/>
            </w:r>
          </w:p>
        </w:tc>
      </w:tr>
      <w:tr w:rsidR="00FD16AC" w14:paraId="68020F95" w14:textId="77777777" w:rsidTr="00567CD9">
        <w:trPr>
          <w:trHeight w:hRule="exact" w:val="2916"/>
        </w:trPr>
        <w:tc>
          <w:tcPr>
            <w:tcW w:w="400" w:type="dxa"/>
            <w:vMerge/>
            <w:tcBorders>
              <w:left w:val="single" w:sz="16" w:space="0" w:color="221F1F"/>
              <w:right w:val="nil"/>
            </w:tcBorders>
            <w:shd w:val="clear" w:color="auto" w:fill="221F1F"/>
            <w:textDirection w:val="btLr"/>
          </w:tcPr>
          <w:p w14:paraId="3FBECB92" w14:textId="77777777" w:rsidR="00FD16AC" w:rsidRDefault="00FD16AC"/>
        </w:tc>
        <w:tc>
          <w:tcPr>
            <w:tcW w:w="11079" w:type="dxa"/>
            <w:tcBorders>
              <w:top w:val="single" w:sz="8" w:space="0" w:color="221F1F"/>
              <w:left w:val="nil"/>
              <w:bottom w:val="single" w:sz="8" w:space="0" w:color="221F1F"/>
              <w:right w:val="single" w:sz="16" w:space="0" w:color="221F1F"/>
            </w:tcBorders>
          </w:tcPr>
          <w:p w14:paraId="159466C6" w14:textId="77777777" w:rsidR="00FD16AC" w:rsidRDefault="009A58F7">
            <w:pPr>
              <w:spacing w:before="44"/>
              <w:ind w:lef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STEP</w:t>
            </w:r>
            <w:r>
              <w:rPr>
                <w:rFonts w:ascii="Arial" w:eastAsia="Arial" w:hAnsi="Arial" w:cs="Arial"/>
                <w:b/>
                <w:color w:val="221F1F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TWO</w:t>
            </w:r>
            <w:r>
              <w:rPr>
                <w:rFonts w:ascii="Arial" w:eastAsia="Arial" w:hAnsi="Arial" w:cs="Arial"/>
                <w:b/>
                <w:color w:val="221F1F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DECISION:</w:t>
            </w:r>
          </w:p>
          <w:p w14:paraId="79377F63" w14:textId="77777777" w:rsidR="00FD16AC" w:rsidRDefault="00FD16AC">
            <w:pPr>
              <w:spacing w:before="4" w:line="140" w:lineRule="exact"/>
              <w:rPr>
                <w:sz w:val="14"/>
                <w:szCs w:val="14"/>
              </w:rPr>
            </w:pPr>
          </w:p>
          <w:p w14:paraId="611EE16A" w14:textId="77777777" w:rsidR="00FD16AC" w:rsidRDefault="00FD16AC">
            <w:pPr>
              <w:spacing w:line="200" w:lineRule="exact"/>
            </w:pPr>
          </w:p>
          <w:p w14:paraId="78BA8170" w14:textId="77777777" w:rsidR="00FD16AC" w:rsidRDefault="00FD16AC">
            <w:pPr>
              <w:spacing w:line="200" w:lineRule="exact"/>
            </w:pPr>
          </w:p>
          <w:p w14:paraId="26048F0A" w14:textId="77777777" w:rsidR="00FD16AC" w:rsidRDefault="00FD16AC">
            <w:pPr>
              <w:spacing w:line="200" w:lineRule="exact"/>
            </w:pPr>
          </w:p>
          <w:p w14:paraId="17F03519" w14:textId="77777777" w:rsidR="00FD16AC" w:rsidRDefault="00FD16AC">
            <w:pPr>
              <w:spacing w:line="200" w:lineRule="exact"/>
            </w:pPr>
          </w:p>
          <w:p w14:paraId="7531B7FA" w14:textId="77777777" w:rsidR="00FD16AC" w:rsidRDefault="00FD16AC">
            <w:pPr>
              <w:spacing w:line="200" w:lineRule="exact"/>
            </w:pPr>
          </w:p>
          <w:p w14:paraId="0F6BDEFE" w14:textId="77777777" w:rsidR="00FD16AC" w:rsidRDefault="00FD16AC">
            <w:pPr>
              <w:spacing w:line="200" w:lineRule="exact"/>
            </w:pPr>
          </w:p>
          <w:p w14:paraId="385682C7" w14:textId="77777777" w:rsidR="00FD16AC" w:rsidRDefault="00FD16AC">
            <w:pPr>
              <w:spacing w:line="200" w:lineRule="exact"/>
            </w:pPr>
          </w:p>
          <w:p w14:paraId="69E3D13A" w14:textId="77777777" w:rsidR="00FD16AC" w:rsidRDefault="00FD16AC">
            <w:pPr>
              <w:spacing w:line="200" w:lineRule="exact"/>
            </w:pPr>
          </w:p>
          <w:p w14:paraId="63DE7C1A" w14:textId="77777777" w:rsidR="00FD16AC" w:rsidRDefault="00FD16AC">
            <w:pPr>
              <w:spacing w:line="200" w:lineRule="exact"/>
            </w:pPr>
          </w:p>
          <w:p w14:paraId="694BF012" w14:textId="77777777" w:rsidR="00FD16AC" w:rsidRDefault="00FD16AC">
            <w:pPr>
              <w:spacing w:line="200" w:lineRule="exact"/>
            </w:pPr>
          </w:p>
          <w:p w14:paraId="2145E1B2" w14:textId="77777777" w:rsidR="00FD16AC" w:rsidRDefault="009A58F7">
            <w:pPr>
              <w:tabs>
                <w:tab w:val="left" w:pos="5360"/>
              </w:tabs>
              <w:ind w:lef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21F1F"/>
                <w:spacing w:val="1"/>
                <w:sz w:val="16"/>
                <w:szCs w:val="16"/>
              </w:rPr>
              <w:t>Signature</w:t>
            </w:r>
            <w:r>
              <w:rPr>
                <w:rFonts w:ascii="Arial" w:eastAsia="Arial" w:hAnsi="Arial" w:cs="Arial"/>
                <w:color w:val="221F1F"/>
                <w:spacing w:val="2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ab/>
            </w:r>
          </w:p>
          <w:p w14:paraId="10F02682" w14:textId="77777777" w:rsidR="00FD16AC" w:rsidRDefault="009A58F7">
            <w:pPr>
              <w:spacing w:before="45"/>
              <w:ind w:left="1556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>(Management</w:t>
            </w:r>
            <w:r>
              <w:rPr>
                <w:rFonts w:ascii="Arial" w:eastAsia="Arial" w:hAnsi="Arial" w:cs="Arial"/>
                <w:i/>
                <w:color w:val="221F1F"/>
                <w:spacing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>Represen</w:t>
            </w:r>
            <w:r>
              <w:rPr>
                <w:rFonts w:ascii="Arial" w:eastAsia="Arial" w:hAnsi="Arial" w:cs="Arial"/>
                <w:i/>
                <w:color w:val="221F1F"/>
                <w:spacing w:val="-2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 xml:space="preserve">ative)                                                                                      </w:t>
            </w:r>
            <w:r>
              <w:rPr>
                <w:rFonts w:ascii="Arial" w:eastAsia="Arial" w:hAnsi="Arial" w:cs="Arial"/>
                <w:i/>
                <w:color w:val="221F1F"/>
                <w:spacing w:val="9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>(Date</w:t>
            </w:r>
            <w:r>
              <w:rPr>
                <w:rFonts w:ascii="Arial" w:eastAsia="Arial" w:hAnsi="Arial" w:cs="Arial"/>
                <w:i/>
                <w:color w:val="221F1F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>of</w:t>
            </w:r>
            <w:r>
              <w:rPr>
                <w:rFonts w:ascii="Arial" w:eastAsia="Arial" w:hAnsi="Arial" w:cs="Arial"/>
                <w:i/>
                <w:color w:val="221F1F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 xml:space="preserve">Hearing)                              </w:t>
            </w:r>
            <w:r>
              <w:rPr>
                <w:rFonts w:ascii="Arial" w:eastAsia="Arial" w:hAnsi="Arial" w:cs="Arial"/>
                <w:i/>
                <w:color w:val="221F1F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>(Date Decision Served to Employee and Represen</w:t>
            </w:r>
            <w:r>
              <w:rPr>
                <w:rFonts w:ascii="Arial" w:eastAsia="Arial" w:hAnsi="Arial" w:cs="Arial"/>
                <w:i/>
                <w:color w:val="221F1F"/>
                <w:spacing w:val="-2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>ative)</w:t>
            </w:r>
          </w:p>
        </w:tc>
      </w:tr>
      <w:tr w:rsidR="00FD16AC" w14:paraId="683AE05E" w14:textId="77777777" w:rsidTr="00567CD9">
        <w:trPr>
          <w:trHeight w:hRule="exact" w:val="1607"/>
        </w:trPr>
        <w:tc>
          <w:tcPr>
            <w:tcW w:w="400" w:type="dxa"/>
            <w:vMerge/>
            <w:tcBorders>
              <w:left w:val="single" w:sz="16" w:space="0" w:color="221F1F"/>
              <w:bottom w:val="single" w:sz="16" w:space="0" w:color="221F1F"/>
              <w:right w:val="nil"/>
            </w:tcBorders>
            <w:shd w:val="clear" w:color="auto" w:fill="221F1F"/>
            <w:textDirection w:val="btLr"/>
          </w:tcPr>
          <w:p w14:paraId="321CB679" w14:textId="77777777" w:rsidR="00FD16AC" w:rsidRDefault="00FD16AC"/>
        </w:tc>
        <w:tc>
          <w:tcPr>
            <w:tcW w:w="11079" w:type="dxa"/>
            <w:tcBorders>
              <w:top w:val="single" w:sz="8" w:space="0" w:color="221F1F"/>
              <w:left w:val="nil"/>
              <w:bottom w:val="single" w:sz="16" w:space="0" w:color="221F1F"/>
              <w:right w:val="single" w:sz="16" w:space="0" w:color="221F1F"/>
            </w:tcBorders>
          </w:tcPr>
          <w:p w14:paraId="129116A7" w14:textId="77777777" w:rsidR="00FD16AC" w:rsidRPr="00FD7284" w:rsidRDefault="009A58F7">
            <w:pPr>
              <w:spacing w:before="32"/>
              <w:ind w:left="116"/>
              <w:rPr>
                <w:rFonts w:ascii="Arial" w:eastAsia="Arial" w:hAnsi="Arial" w:cs="Arial"/>
                <w:sz w:val="16"/>
                <w:szCs w:val="16"/>
              </w:rPr>
            </w:pPr>
            <w:r w:rsidRPr="00FD7284"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EMPLOYEE:</w:t>
            </w:r>
          </w:p>
          <w:p w14:paraId="631EBE36" w14:textId="77777777" w:rsidR="00FD16AC" w:rsidRPr="00FD7284" w:rsidRDefault="009A58F7">
            <w:pPr>
              <w:spacing w:before="8"/>
              <w:ind w:left="1556"/>
              <w:rPr>
                <w:rFonts w:ascii="Arial" w:eastAsia="Arial" w:hAnsi="Arial" w:cs="Arial"/>
                <w:sz w:val="16"/>
                <w:szCs w:val="16"/>
              </w:rPr>
            </w:pPr>
            <w:r w:rsidRPr="00FD7284">
              <w:rPr>
                <w:rFonts w:ascii="Arial" w:eastAsia="Arial" w:hAnsi="Arial" w:cs="Arial"/>
                <w:sz w:val="16"/>
                <w:szCs w:val="16"/>
              </w:rPr>
              <w:t>I</w:t>
            </w:r>
            <w:r w:rsidRPr="00FD7284"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 w:rsidRPr="00FD7284">
              <w:rPr>
                <w:rFonts w:ascii="Arial" w:eastAsia="Arial" w:hAnsi="Arial" w:cs="Arial"/>
                <w:sz w:val="16"/>
                <w:szCs w:val="16"/>
              </w:rPr>
              <w:t>acknowledge</w:t>
            </w:r>
            <w:r w:rsidRPr="00FD7284"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 w:rsidRPr="00FD7284">
              <w:rPr>
                <w:rFonts w:ascii="Arial" w:eastAsia="Arial" w:hAnsi="Arial" w:cs="Arial"/>
                <w:sz w:val="16"/>
                <w:szCs w:val="16"/>
              </w:rPr>
              <w:t>settlement</w:t>
            </w:r>
            <w:r w:rsidRPr="00FD7284"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 w:rsidRPr="00FD7284">
              <w:rPr>
                <w:rFonts w:ascii="Arial" w:eastAsia="Arial" w:hAnsi="Arial" w:cs="Arial"/>
                <w:sz w:val="16"/>
                <w:szCs w:val="16"/>
              </w:rPr>
              <w:t>of</w:t>
            </w:r>
            <w:r w:rsidRPr="00FD7284"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 w:rsidRPr="00FD7284">
              <w:rPr>
                <w:rFonts w:ascii="Arial" w:eastAsia="Arial" w:hAnsi="Arial" w:cs="Arial"/>
                <w:sz w:val="16"/>
                <w:szCs w:val="16"/>
              </w:rPr>
              <w:t>my</w:t>
            </w:r>
            <w:r w:rsidRPr="00FD7284"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 w:rsidRPr="00FD7284">
              <w:rPr>
                <w:rFonts w:ascii="Arial" w:eastAsia="Arial" w:hAnsi="Arial" w:cs="Arial"/>
                <w:sz w:val="16"/>
                <w:szCs w:val="16"/>
              </w:rPr>
              <w:t>grievance</w:t>
            </w:r>
          </w:p>
          <w:p w14:paraId="2D740AA4" w14:textId="77777777" w:rsidR="00FD16AC" w:rsidRPr="00FD7284" w:rsidRDefault="00FD16AC">
            <w:pPr>
              <w:spacing w:line="200" w:lineRule="exact"/>
            </w:pPr>
          </w:p>
          <w:p w14:paraId="57C8F411" w14:textId="77777777" w:rsidR="00FD16AC" w:rsidRDefault="00FD7284" w:rsidP="00FD7284">
            <w:pPr>
              <w:spacing w:line="250" w:lineRule="auto"/>
              <w:ind w:right="357"/>
              <w:rPr>
                <w:rFonts w:ascii="Arial" w:eastAsia="Arial" w:hAnsi="Arial" w:cs="Arial"/>
                <w:spacing w:val="2"/>
                <w:sz w:val="16"/>
                <w:szCs w:val="16"/>
              </w:rPr>
            </w:pPr>
            <w:r w:rsidRPr="00FD7284">
              <w:rPr>
                <w:rFonts w:ascii="Arial" w:eastAsia="Arial" w:hAnsi="Arial" w:cs="Arial"/>
                <w:sz w:val="16"/>
                <w:szCs w:val="16"/>
              </w:rPr>
              <w:t xml:space="preserve">            </w:t>
            </w:r>
            <w:r w:rsidR="00F96F18" w:rsidRPr="00FD7284">
              <w:rPr>
                <w:rFonts w:ascii="Arial" w:eastAsia="Arial" w:hAnsi="Arial" w:cs="Arial"/>
                <w:sz w:val="16"/>
                <w:szCs w:val="16"/>
              </w:rPr>
              <w:t xml:space="preserve">      </w:t>
            </w:r>
            <w:r w:rsidR="009A58F7" w:rsidRPr="00FD7284">
              <w:rPr>
                <w:rFonts w:ascii="Arial" w:eastAsia="Arial" w:hAnsi="Arial" w:cs="Arial"/>
                <w:sz w:val="16"/>
                <w:szCs w:val="16"/>
              </w:rPr>
              <w:t>I</w:t>
            </w:r>
            <w:r w:rsidR="009A58F7" w:rsidRPr="00FD7284"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appeal to this settlement on a</w:t>
            </w:r>
            <w:r w:rsidR="009A58F7" w:rsidRPr="00FD7284"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 w:rsidR="009A58F7" w:rsidRPr="00FD7284">
              <w:rPr>
                <w:rFonts w:ascii="Arial" w:eastAsia="Arial" w:hAnsi="Arial" w:cs="Arial"/>
                <w:sz w:val="16"/>
                <w:szCs w:val="16"/>
              </w:rPr>
              <w:t>FINAL</w:t>
            </w:r>
            <w:r w:rsidR="009A58F7" w:rsidRPr="00FD7284"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 w:rsidR="009A58F7" w:rsidRPr="00FD7284">
              <w:rPr>
                <w:rFonts w:ascii="Arial" w:eastAsia="Arial" w:hAnsi="Arial" w:cs="Arial"/>
                <w:sz w:val="16"/>
                <w:szCs w:val="16"/>
              </w:rPr>
              <w:t>REVIE</w:t>
            </w:r>
            <w:r w:rsidR="009A58F7" w:rsidRPr="00FD7284">
              <w:rPr>
                <w:rFonts w:ascii="Arial" w:eastAsia="Arial" w:hAnsi="Arial" w:cs="Arial"/>
                <w:spacing w:val="-7"/>
                <w:sz w:val="16"/>
                <w:szCs w:val="16"/>
              </w:rPr>
              <w:t>W</w:t>
            </w:r>
            <w:r w:rsidR="009A58F7" w:rsidRPr="00FD7284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9A58F7" w:rsidRPr="00FD7284"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</w:p>
          <w:p w14:paraId="53481CBF" w14:textId="77777777" w:rsidR="00FD7284" w:rsidRDefault="00FD7284" w:rsidP="00FD7284">
            <w:pPr>
              <w:spacing w:line="250" w:lineRule="auto"/>
              <w:ind w:right="357"/>
              <w:rPr>
                <w:rFonts w:ascii="Arial" w:eastAsia="Arial" w:hAnsi="Arial" w:cs="Arial"/>
                <w:spacing w:val="2"/>
                <w:sz w:val="16"/>
                <w:szCs w:val="16"/>
              </w:rPr>
            </w:pPr>
          </w:p>
          <w:p w14:paraId="1083ACCC" w14:textId="77777777" w:rsidR="00FD7284" w:rsidRPr="00FD7284" w:rsidRDefault="00FD7284" w:rsidP="00FD7284">
            <w:pPr>
              <w:spacing w:line="250" w:lineRule="auto"/>
              <w:ind w:right="357"/>
              <w:rPr>
                <w:rFonts w:ascii="Arial" w:eastAsia="Arial" w:hAnsi="Arial" w:cs="Arial"/>
                <w:spacing w:val="2"/>
                <w:sz w:val="16"/>
                <w:szCs w:val="16"/>
              </w:rPr>
            </w:pPr>
          </w:p>
          <w:p w14:paraId="2688C6AF" w14:textId="77777777" w:rsidR="00FD16AC" w:rsidRDefault="00FD7284" w:rsidP="00FD7284">
            <w:pPr>
              <w:tabs>
                <w:tab w:val="left" w:pos="10980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9A58F7" w:rsidRPr="00FD7284">
              <w:rPr>
                <w:rFonts w:ascii="Arial" w:eastAsia="Arial" w:hAnsi="Arial" w:cs="Arial"/>
                <w:sz w:val="16"/>
                <w:szCs w:val="16"/>
              </w:rPr>
              <w:t>Signature</w:t>
            </w:r>
            <w:r w:rsidR="009A58F7" w:rsidRPr="00FD7284"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 w:rsidR="009A58F7" w:rsidRPr="00FD7284">
              <w:rPr>
                <w:rFonts w:ascii="Arial" w:eastAsia="Arial" w:hAnsi="Arial" w:cs="Arial"/>
                <w:sz w:val="16"/>
                <w:szCs w:val="16"/>
              </w:rPr>
              <w:t>of</w:t>
            </w:r>
            <w:r w:rsidR="009A58F7" w:rsidRPr="00FD7284"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 w:rsidR="009A58F7" w:rsidRPr="00FD7284">
              <w:rPr>
                <w:rFonts w:ascii="Arial" w:eastAsia="Arial" w:hAnsi="Arial" w:cs="Arial"/>
                <w:sz w:val="16"/>
                <w:szCs w:val="16"/>
              </w:rPr>
              <w:t>Employee:</w:t>
            </w:r>
            <w:r w:rsidR="009A58F7" w:rsidRPr="00FD7284">
              <w:rPr>
                <w:rFonts w:ascii="Arial" w:eastAsia="Arial" w:hAnsi="Arial" w:cs="Arial"/>
                <w:spacing w:val="-27"/>
                <w:sz w:val="16"/>
                <w:szCs w:val="16"/>
              </w:rPr>
              <w:t xml:space="preserve"> </w:t>
            </w:r>
            <w:r w:rsidR="009A58F7" w:rsidRPr="00FD7284">
              <w:rPr>
                <w:rFonts w:ascii="Arial" w:eastAsia="Arial" w:hAnsi="Arial" w:cs="Arial"/>
                <w:sz w:val="16"/>
                <w:szCs w:val="16"/>
                <w:u w:val="single" w:color="221F1F"/>
              </w:rPr>
              <w:t xml:space="preserve">                                                                                                                          </w:t>
            </w:r>
            <w:r w:rsidR="009A58F7" w:rsidRPr="00FD7284">
              <w:rPr>
                <w:rFonts w:ascii="Arial" w:eastAsia="Arial" w:hAnsi="Arial" w:cs="Arial"/>
                <w:spacing w:val="-13"/>
                <w:sz w:val="16"/>
                <w:szCs w:val="16"/>
                <w:u w:val="single" w:color="221F1F"/>
              </w:rPr>
              <w:t xml:space="preserve"> </w:t>
            </w:r>
            <w:r w:rsidR="009A58F7" w:rsidRPr="00FD728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9A58F7" w:rsidRPr="00FD7284">
              <w:rPr>
                <w:rFonts w:ascii="Arial" w:eastAsia="Arial" w:hAnsi="Arial" w:cs="Arial"/>
                <w:spacing w:val="-21"/>
                <w:sz w:val="16"/>
                <w:szCs w:val="16"/>
              </w:rPr>
              <w:t xml:space="preserve"> </w:t>
            </w:r>
            <w:r w:rsidR="009A58F7" w:rsidRPr="00FD7284">
              <w:rPr>
                <w:rFonts w:ascii="Arial" w:eastAsia="Arial" w:hAnsi="Arial" w:cs="Arial"/>
                <w:sz w:val="16"/>
                <w:szCs w:val="16"/>
              </w:rPr>
              <w:t>Date:</w:t>
            </w:r>
            <w:r w:rsidR="009A58F7" w:rsidRPr="00FD7284"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 w:rsidR="009A58F7" w:rsidRPr="00FD7284">
              <w:rPr>
                <w:rFonts w:ascii="Arial" w:eastAsia="Arial" w:hAnsi="Arial" w:cs="Arial"/>
                <w:sz w:val="16"/>
                <w:szCs w:val="16"/>
                <w:u w:val="single" w:color="221F1F"/>
              </w:rPr>
              <w:t xml:space="preserve"> </w:t>
            </w:r>
            <w:r w:rsidR="009A58F7" w:rsidRPr="00FD7284">
              <w:rPr>
                <w:rFonts w:ascii="Arial" w:eastAsia="Arial" w:hAnsi="Arial" w:cs="Arial"/>
                <w:sz w:val="16"/>
                <w:szCs w:val="16"/>
                <w:u w:val="single" w:color="221F1F"/>
              </w:rPr>
              <w:tab/>
            </w:r>
          </w:p>
        </w:tc>
      </w:tr>
    </w:tbl>
    <w:p w14:paraId="35BE6A37" w14:textId="77777777" w:rsidR="00FD16AC" w:rsidRDefault="00FD16AC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11178"/>
      </w:tblGrid>
      <w:tr w:rsidR="00FD16AC" w14:paraId="59C2F1CB" w14:textId="77777777" w:rsidTr="00FD7284">
        <w:trPr>
          <w:trHeight w:hRule="exact" w:val="943"/>
        </w:trPr>
        <w:tc>
          <w:tcPr>
            <w:tcW w:w="327" w:type="dxa"/>
            <w:vMerge w:val="restart"/>
            <w:tcBorders>
              <w:top w:val="single" w:sz="16" w:space="0" w:color="221F1F"/>
              <w:left w:val="single" w:sz="16" w:space="0" w:color="221F1F"/>
              <w:right w:val="nil"/>
            </w:tcBorders>
            <w:shd w:val="clear" w:color="auto" w:fill="221F1F"/>
            <w:textDirection w:val="btLr"/>
          </w:tcPr>
          <w:p w14:paraId="64FD8151" w14:textId="77777777" w:rsidR="00FD16AC" w:rsidRDefault="009A58F7">
            <w:pPr>
              <w:spacing w:line="260" w:lineRule="exact"/>
              <w:ind w:left="2412" w:right="205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STEP</w:t>
            </w:r>
            <w:r>
              <w:rPr>
                <w:rFonts w:ascii="Arial" w:eastAsia="Arial" w:hAnsi="Arial" w:cs="Arial"/>
                <w:b/>
                <w:color w:val="FFFFFF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3</w:t>
            </w:r>
          </w:p>
        </w:tc>
        <w:tc>
          <w:tcPr>
            <w:tcW w:w="11178" w:type="dxa"/>
            <w:tcBorders>
              <w:top w:val="single" w:sz="16" w:space="0" w:color="221F1F"/>
              <w:left w:val="nil"/>
              <w:bottom w:val="single" w:sz="8" w:space="0" w:color="221F1F"/>
              <w:right w:val="single" w:sz="16" w:space="0" w:color="221F1F"/>
            </w:tcBorders>
          </w:tcPr>
          <w:p w14:paraId="6C56E940" w14:textId="77777777" w:rsidR="00FD16AC" w:rsidRDefault="007F06EB">
            <w:pPr>
              <w:spacing w:before="6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eastAsia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1" locked="0" layoutInCell="1" allowOverlap="1" wp14:anchorId="3D4BF391" wp14:editId="25CBDDD7">
                      <wp:simplePos x="0" y="0"/>
                      <wp:positionH relativeFrom="page">
                        <wp:posOffset>3218180</wp:posOffset>
                      </wp:positionH>
                      <wp:positionV relativeFrom="paragraph">
                        <wp:posOffset>25400</wp:posOffset>
                      </wp:positionV>
                      <wp:extent cx="116205" cy="102235"/>
                      <wp:effectExtent l="8255" t="6350" r="8890" b="15240"/>
                      <wp:wrapNone/>
                      <wp:docPr id="33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205" cy="102235"/>
                                <a:chOff x="5783" y="-5332"/>
                                <a:chExt cx="183" cy="161"/>
                              </a:xfrm>
                            </wpg:grpSpPr>
                            <wps:wsp>
                              <wps:cNvPr id="34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83" y="-5332"/>
                                  <a:ext cx="183" cy="161"/>
                                </a:xfrm>
                                <a:custGeom>
                                  <a:avLst/>
                                  <a:gdLst>
                                    <a:gd name="T0" fmla="+- 0 5783 5783"/>
                                    <a:gd name="T1" fmla="*/ T0 w 183"/>
                                    <a:gd name="T2" fmla="+- 0 -5332 -5332"/>
                                    <a:gd name="T3" fmla="*/ -5332 h 161"/>
                                    <a:gd name="T4" fmla="+- 0 5965 5783"/>
                                    <a:gd name="T5" fmla="*/ T4 w 183"/>
                                    <a:gd name="T6" fmla="+- 0 -5332 -5332"/>
                                    <a:gd name="T7" fmla="*/ -5332 h 161"/>
                                    <a:gd name="T8" fmla="+- 0 5965 5783"/>
                                    <a:gd name="T9" fmla="*/ T8 w 183"/>
                                    <a:gd name="T10" fmla="+- 0 -5171 -5332"/>
                                    <a:gd name="T11" fmla="*/ -5171 h 161"/>
                                    <a:gd name="T12" fmla="+- 0 5783 5783"/>
                                    <a:gd name="T13" fmla="*/ T12 w 183"/>
                                    <a:gd name="T14" fmla="+- 0 -5171 -5332"/>
                                    <a:gd name="T15" fmla="*/ -5171 h 161"/>
                                    <a:gd name="T16" fmla="+- 0 5783 5783"/>
                                    <a:gd name="T17" fmla="*/ T16 w 183"/>
                                    <a:gd name="T18" fmla="+- 0 -5332 -5332"/>
                                    <a:gd name="T19" fmla="*/ -5332 h 16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83" h="161">
                                      <a:moveTo>
                                        <a:pt x="0" y="0"/>
                                      </a:moveTo>
                                      <a:lnTo>
                                        <a:pt x="182" y="0"/>
                                      </a:lnTo>
                                      <a:lnTo>
                                        <a:pt x="182" y="161"/>
                                      </a:lnTo>
                                      <a:lnTo>
                                        <a:pt x="0" y="1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192">
                                  <a:solidFill>
                                    <a:srgbClr val="221F1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0DC6493" id="Group 22" o:spid="_x0000_s1026" style="position:absolute;margin-left:253.4pt;margin-top:2pt;width:9.15pt;height:8.05pt;z-index:-251649536;mso-position-horizontal-relative:page" coordorigin="5783,-5332" coordsize="183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">
                      <v:shape id="Freeform 23" o:spid="_x0000_s1027" style="position:absolute;left:5783;top:-5332;width:183;height:161;visibility:visible;mso-wrap-style:square;v-text-anchor:top" coordsize="183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" path="m,l182,r,161l,161,,xe" filled="f" strokecolor="#221f1f" strokeweight=".96pt">
                        <v:path arrowok="t" o:connecttype="custom" o:connectlocs="0,-5332;182,-5332;182,-5171;0,-5171;0,-5332" o:connectangles="0,0,0,0,0"/>
                      </v:shape>
                      <w10:wrap anchorx="page"/>
                    </v:group>
                  </w:pict>
                </mc:Fallback>
              </mc:AlternateContent>
            </w:r>
            <w:r>
              <w:rPr>
                <w:rFonts w:eastAsia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1" locked="0" layoutInCell="1" allowOverlap="1" wp14:anchorId="190A449E" wp14:editId="39F72E20">
                      <wp:simplePos x="0" y="0"/>
                      <wp:positionH relativeFrom="page">
                        <wp:posOffset>795020</wp:posOffset>
                      </wp:positionH>
                      <wp:positionV relativeFrom="paragraph">
                        <wp:posOffset>25400</wp:posOffset>
                      </wp:positionV>
                      <wp:extent cx="116205" cy="102235"/>
                      <wp:effectExtent l="13970" t="6350" r="12700" b="15240"/>
                      <wp:wrapNone/>
                      <wp:docPr id="31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205" cy="102235"/>
                                <a:chOff x="1922" y="-5342"/>
                                <a:chExt cx="183" cy="161"/>
                              </a:xfrm>
                            </wpg:grpSpPr>
                            <wps:wsp>
                              <wps:cNvPr id="32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22" y="-5342"/>
                                  <a:ext cx="183" cy="161"/>
                                </a:xfrm>
                                <a:custGeom>
                                  <a:avLst/>
                                  <a:gdLst>
                                    <a:gd name="T0" fmla="+- 0 1922 1922"/>
                                    <a:gd name="T1" fmla="*/ T0 w 183"/>
                                    <a:gd name="T2" fmla="+- 0 -5342 -5342"/>
                                    <a:gd name="T3" fmla="*/ -5342 h 161"/>
                                    <a:gd name="T4" fmla="+- 0 2104 1922"/>
                                    <a:gd name="T5" fmla="*/ T4 w 183"/>
                                    <a:gd name="T6" fmla="+- 0 -5342 -5342"/>
                                    <a:gd name="T7" fmla="*/ -5342 h 161"/>
                                    <a:gd name="T8" fmla="+- 0 2104 1922"/>
                                    <a:gd name="T9" fmla="*/ T8 w 183"/>
                                    <a:gd name="T10" fmla="+- 0 -5181 -5342"/>
                                    <a:gd name="T11" fmla="*/ -5181 h 161"/>
                                    <a:gd name="T12" fmla="+- 0 1922 1922"/>
                                    <a:gd name="T13" fmla="*/ T12 w 183"/>
                                    <a:gd name="T14" fmla="+- 0 -5181 -5342"/>
                                    <a:gd name="T15" fmla="*/ -5181 h 161"/>
                                    <a:gd name="T16" fmla="+- 0 1922 1922"/>
                                    <a:gd name="T17" fmla="*/ T16 w 183"/>
                                    <a:gd name="T18" fmla="+- 0 -5342 -5342"/>
                                    <a:gd name="T19" fmla="*/ -5342 h 16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83" h="161">
                                      <a:moveTo>
                                        <a:pt x="0" y="0"/>
                                      </a:moveTo>
                                      <a:lnTo>
                                        <a:pt x="182" y="0"/>
                                      </a:lnTo>
                                      <a:lnTo>
                                        <a:pt x="182" y="161"/>
                                      </a:lnTo>
                                      <a:lnTo>
                                        <a:pt x="0" y="1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192">
                                  <a:solidFill>
                                    <a:srgbClr val="221F1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4BA9DDB" id="Group 24" o:spid="_x0000_s1026" style="position:absolute;margin-left:62.6pt;margin-top:2pt;width:9.15pt;height:8.05pt;z-index:-251650560;mso-position-horizontal-relative:page" coordorigin="1922,-5342" coordsize="183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">
                      <v:shape id="Freeform 25" o:spid="_x0000_s1027" style="position:absolute;left:1922;top:-5342;width:183;height:161;visibility:visible;mso-wrap-style:square;v-text-anchor:top" coordsize="183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" path="m,l182,r,161l,161,,xe" filled="f" strokecolor="#221f1f" strokeweight=".96pt">
                        <v:path arrowok="t" o:connecttype="custom" o:connectlocs="0,-5342;182,-5342;182,-5181;0,-5181;0,-5342" o:connectangles="0,0,0,0,0"/>
                      </v:shape>
                      <w10:wrap anchorx="page"/>
                    </v:group>
                  </w:pict>
                </mc:Fallback>
              </mc:AlternateContent>
            </w:r>
            <w:r w:rsidR="009A58F7">
              <w:rPr>
                <w:rFonts w:ascii="Arial" w:eastAsia="Arial" w:hAnsi="Arial" w:cs="Arial"/>
                <w:b/>
                <w:color w:val="221F1F"/>
                <w:spacing w:val="1"/>
                <w:sz w:val="16"/>
                <w:szCs w:val="16"/>
              </w:rPr>
              <w:t>EMPLOYEE</w:t>
            </w:r>
            <w:r w:rsidR="009A58F7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 xml:space="preserve">:         </w:t>
            </w:r>
            <w:r w:rsidR="009A58F7">
              <w:rPr>
                <w:rFonts w:ascii="Arial" w:eastAsia="Arial" w:hAnsi="Arial" w:cs="Arial"/>
                <w:b/>
                <w:color w:val="221F1F"/>
                <w:spacing w:val="44"/>
                <w:sz w:val="16"/>
                <w:szCs w:val="16"/>
              </w:rPr>
              <w:t xml:space="preserve"> </w:t>
            </w:r>
            <w:r w:rsidR="009A58F7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I</w:t>
            </w:r>
            <w:r w:rsidR="009A58F7">
              <w:rPr>
                <w:rFonts w:ascii="Arial" w:eastAsia="Arial" w:hAnsi="Arial" w:cs="Arial"/>
                <w:b/>
                <w:color w:val="221F1F"/>
                <w:spacing w:val="4"/>
                <w:sz w:val="16"/>
                <w:szCs w:val="16"/>
              </w:rPr>
              <w:t xml:space="preserve"> </w:t>
            </w:r>
            <w:r w:rsidR="009A58F7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WILL</w:t>
            </w:r>
            <w:r w:rsidR="009A58F7">
              <w:rPr>
                <w:rFonts w:ascii="Arial" w:eastAsia="Arial" w:hAnsi="Arial" w:cs="Arial"/>
                <w:b/>
                <w:color w:val="221F1F"/>
                <w:spacing w:val="3"/>
                <w:sz w:val="16"/>
                <w:szCs w:val="16"/>
              </w:rPr>
              <w:t xml:space="preserve"> </w:t>
            </w:r>
            <w:r w:rsidR="009A58F7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REPRESENT</w:t>
            </w:r>
            <w:r w:rsidR="009A58F7">
              <w:rPr>
                <w:rFonts w:ascii="Arial" w:eastAsia="Arial" w:hAnsi="Arial" w:cs="Arial"/>
                <w:b/>
                <w:color w:val="221F1F"/>
                <w:spacing w:val="3"/>
                <w:sz w:val="16"/>
                <w:szCs w:val="16"/>
              </w:rPr>
              <w:t xml:space="preserve"> </w:t>
            </w:r>
            <w:r w:rsidR="009A58F7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 xml:space="preserve">MYSELF               </w:t>
            </w:r>
            <w:r w:rsidR="009A58F7">
              <w:rPr>
                <w:rFonts w:ascii="Arial" w:eastAsia="Arial" w:hAnsi="Arial" w:cs="Arial"/>
                <w:b/>
                <w:color w:val="221F1F"/>
                <w:spacing w:val="42"/>
                <w:sz w:val="16"/>
                <w:szCs w:val="16"/>
              </w:rPr>
              <w:t xml:space="preserve"> </w:t>
            </w:r>
            <w:r w:rsidR="00FD7284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 xml:space="preserve">       </w:t>
            </w:r>
            <w:r w:rsidR="009A58F7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 xml:space="preserve">          </w:t>
            </w:r>
            <w:r w:rsidR="009A58F7">
              <w:rPr>
                <w:rFonts w:ascii="Arial" w:eastAsia="Arial" w:hAnsi="Arial" w:cs="Arial"/>
                <w:b/>
                <w:color w:val="221F1F"/>
                <w:spacing w:val="40"/>
                <w:sz w:val="16"/>
                <w:szCs w:val="16"/>
              </w:rPr>
              <w:t xml:space="preserve"> </w:t>
            </w:r>
            <w:r w:rsidR="009A58F7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MY REPRESEN</w:t>
            </w:r>
            <w:r w:rsidR="009A58F7">
              <w:rPr>
                <w:rFonts w:ascii="Arial" w:eastAsia="Arial" w:hAnsi="Arial" w:cs="Arial"/>
                <w:b/>
                <w:color w:val="221F1F"/>
                <w:spacing w:val="-12"/>
                <w:sz w:val="16"/>
                <w:szCs w:val="16"/>
              </w:rPr>
              <w:t>T</w:t>
            </w:r>
            <w:r w:rsidR="009A58F7">
              <w:rPr>
                <w:rFonts w:ascii="Arial" w:eastAsia="Arial" w:hAnsi="Arial" w:cs="Arial"/>
                <w:b/>
                <w:color w:val="221F1F"/>
                <w:spacing w:val="-10"/>
                <w:sz w:val="16"/>
                <w:szCs w:val="16"/>
              </w:rPr>
              <w:t>A</w:t>
            </w:r>
            <w:r w:rsidR="009A58F7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TIVE</w:t>
            </w:r>
            <w:r w:rsidR="009A58F7">
              <w:rPr>
                <w:rFonts w:ascii="Arial" w:eastAsia="Arial" w:hAnsi="Arial" w:cs="Arial"/>
                <w:b/>
                <w:color w:val="221F1F"/>
                <w:spacing w:val="3"/>
                <w:sz w:val="16"/>
                <w:szCs w:val="16"/>
              </w:rPr>
              <w:t xml:space="preserve"> </w:t>
            </w:r>
            <w:r w:rsidR="009A58F7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WILL</w:t>
            </w:r>
            <w:r w:rsidR="009A58F7">
              <w:rPr>
                <w:rFonts w:ascii="Arial" w:eastAsia="Arial" w:hAnsi="Arial" w:cs="Arial"/>
                <w:b/>
                <w:color w:val="221F1F"/>
                <w:spacing w:val="-2"/>
                <w:sz w:val="16"/>
                <w:szCs w:val="16"/>
              </w:rPr>
              <w:t xml:space="preserve"> </w:t>
            </w:r>
            <w:r w:rsidR="009A58F7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BE:</w:t>
            </w:r>
          </w:p>
          <w:p w14:paraId="5D3F1A82" w14:textId="77777777" w:rsidR="00FD16AC" w:rsidRDefault="00FD16AC">
            <w:pPr>
              <w:spacing w:before="6" w:line="160" w:lineRule="exact"/>
              <w:rPr>
                <w:sz w:val="17"/>
                <w:szCs w:val="17"/>
              </w:rPr>
            </w:pPr>
          </w:p>
          <w:p w14:paraId="58E8DA8C" w14:textId="77777777" w:rsidR="00FD7284" w:rsidRDefault="00FD7284">
            <w:pPr>
              <w:tabs>
                <w:tab w:val="left" w:pos="11040"/>
              </w:tabs>
              <w:ind w:left="152"/>
              <w:rPr>
                <w:rFonts w:ascii="Arial" w:eastAsia="Arial" w:hAnsi="Arial" w:cs="Arial"/>
                <w:color w:val="221F1F"/>
                <w:sz w:val="16"/>
                <w:szCs w:val="16"/>
              </w:rPr>
            </w:pPr>
          </w:p>
          <w:p w14:paraId="78150738" w14:textId="77777777" w:rsidR="00FD16AC" w:rsidRDefault="009A58F7">
            <w:pPr>
              <w:tabs>
                <w:tab w:val="left" w:pos="11040"/>
              </w:tabs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Name</w:t>
            </w:r>
            <w:r>
              <w:rPr>
                <w:rFonts w:ascii="Arial" w:eastAsia="Arial" w:hAnsi="Arial" w:cs="Arial"/>
                <w:color w:val="221F1F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221F1F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Represen</w:t>
            </w:r>
            <w:r>
              <w:rPr>
                <w:rFonts w:ascii="Arial" w:eastAsia="Arial" w:hAnsi="Arial" w:cs="Arial"/>
                <w:color w:val="221F1F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ative</w:t>
            </w:r>
            <w:r>
              <w:rPr>
                <w:rFonts w:ascii="Arial" w:eastAsia="Arial" w:hAnsi="Arial" w:cs="Arial"/>
                <w:color w:val="221F1F"/>
                <w:spacing w:val="6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 xml:space="preserve">                                                                                      </w:t>
            </w:r>
            <w:r>
              <w:rPr>
                <w:rFonts w:ascii="Arial" w:eastAsia="Arial" w:hAnsi="Arial" w:cs="Arial"/>
                <w:color w:val="221F1F"/>
                <w:spacing w:val="15"/>
                <w:sz w:val="16"/>
                <w:szCs w:val="16"/>
                <w:u w:val="single" w:color="221F1F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Employee</w:t>
            </w:r>
            <w:r>
              <w:rPr>
                <w:rFonts w:ascii="Arial" w:eastAsia="Arial" w:hAnsi="Arial" w:cs="Arial"/>
                <w:color w:val="221F1F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Organization</w:t>
            </w:r>
            <w:r>
              <w:rPr>
                <w:rFonts w:ascii="Arial" w:eastAsia="Arial" w:hAnsi="Arial" w:cs="Arial"/>
                <w:color w:val="221F1F"/>
                <w:spacing w:val="-4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ab/>
            </w:r>
          </w:p>
        </w:tc>
      </w:tr>
      <w:tr w:rsidR="00FD16AC" w14:paraId="2BA97018" w14:textId="77777777" w:rsidTr="00FD7284">
        <w:trPr>
          <w:trHeight w:hRule="exact" w:val="1022"/>
        </w:trPr>
        <w:tc>
          <w:tcPr>
            <w:tcW w:w="327" w:type="dxa"/>
            <w:vMerge/>
            <w:tcBorders>
              <w:left w:val="single" w:sz="16" w:space="0" w:color="221F1F"/>
              <w:right w:val="nil"/>
            </w:tcBorders>
            <w:shd w:val="clear" w:color="auto" w:fill="221F1F"/>
            <w:textDirection w:val="btLr"/>
          </w:tcPr>
          <w:p w14:paraId="26C2DBBA" w14:textId="77777777" w:rsidR="00FD16AC" w:rsidRDefault="00FD16AC"/>
        </w:tc>
        <w:tc>
          <w:tcPr>
            <w:tcW w:w="11178" w:type="dxa"/>
            <w:tcBorders>
              <w:top w:val="single" w:sz="8" w:space="0" w:color="221F1F"/>
              <w:left w:val="nil"/>
              <w:bottom w:val="single" w:sz="8" w:space="0" w:color="221F1F"/>
              <w:right w:val="single" w:sz="16" w:space="0" w:color="221F1F"/>
            </w:tcBorders>
          </w:tcPr>
          <w:p w14:paraId="1C744664" w14:textId="77777777" w:rsidR="00FD16AC" w:rsidRDefault="009A58F7">
            <w:pPr>
              <w:spacing w:before="44"/>
              <w:ind w:left="102"/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WITNESSES</w:t>
            </w:r>
            <w:r>
              <w:rPr>
                <w:rFonts w:ascii="Arial" w:eastAsia="Arial" w:hAnsi="Arial" w:cs="Arial"/>
                <w:b/>
                <w:color w:val="221F1F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color w:val="221F1F"/>
                <w:spacing w:val="-14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color w:val="221F1F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INCLUDE:</w:t>
            </w:r>
          </w:p>
          <w:p w14:paraId="33BD194F" w14:textId="77777777" w:rsidR="00FB6076" w:rsidRDefault="00FB6076">
            <w:pPr>
              <w:spacing w:before="44"/>
              <w:ind w:left="102"/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</w:pPr>
          </w:p>
          <w:p w14:paraId="7880C144" w14:textId="77777777" w:rsidR="00FD7284" w:rsidRDefault="00FD7284">
            <w:pPr>
              <w:spacing w:before="44"/>
              <w:ind w:left="102"/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</w:pPr>
          </w:p>
          <w:p w14:paraId="7E83382C" w14:textId="77777777" w:rsidR="00FD7284" w:rsidRDefault="00FD7284">
            <w:pPr>
              <w:spacing w:before="44"/>
              <w:ind w:left="102"/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</w:pPr>
          </w:p>
          <w:p w14:paraId="0B0EF489" w14:textId="77777777" w:rsidR="00FB6076" w:rsidRDefault="00FB6076">
            <w:pPr>
              <w:spacing w:before="44"/>
              <w:ind w:left="102"/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</w:pPr>
          </w:p>
          <w:p w14:paraId="57C7EBAF" w14:textId="77777777" w:rsidR="00FB6076" w:rsidRDefault="00FB6076">
            <w:pPr>
              <w:spacing w:before="44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D16AC" w14:paraId="1DE40FD0" w14:textId="77777777">
        <w:trPr>
          <w:trHeight w:hRule="exact" w:val="895"/>
        </w:trPr>
        <w:tc>
          <w:tcPr>
            <w:tcW w:w="327" w:type="dxa"/>
            <w:vMerge/>
            <w:tcBorders>
              <w:left w:val="single" w:sz="16" w:space="0" w:color="221F1F"/>
              <w:right w:val="nil"/>
            </w:tcBorders>
            <w:shd w:val="clear" w:color="auto" w:fill="221F1F"/>
            <w:textDirection w:val="btLr"/>
          </w:tcPr>
          <w:p w14:paraId="1E3E0231" w14:textId="77777777" w:rsidR="00FD16AC" w:rsidRDefault="00FD16AC"/>
        </w:tc>
        <w:tc>
          <w:tcPr>
            <w:tcW w:w="11178" w:type="dxa"/>
            <w:tcBorders>
              <w:top w:val="single" w:sz="8" w:space="0" w:color="221F1F"/>
              <w:left w:val="nil"/>
              <w:bottom w:val="single" w:sz="8" w:space="0" w:color="221F1F"/>
              <w:right w:val="single" w:sz="16" w:space="0" w:color="221F1F"/>
            </w:tcBorders>
          </w:tcPr>
          <w:p w14:paraId="4BE6D17D" w14:textId="77777777" w:rsidR="00FD16AC" w:rsidRDefault="00FD16AC">
            <w:pPr>
              <w:spacing w:before="10" w:line="200" w:lineRule="exact"/>
            </w:pPr>
          </w:p>
          <w:p w14:paraId="70FF9162" w14:textId="77777777" w:rsidR="00FD16AC" w:rsidRDefault="009A58F7">
            <w:pPr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RECEIVED</w:t>
            </w:r>
            <w:r>
              <w:rPr>
                <w:rFonts w:ascii="Arial" w:eastAsia="Arial" w:hAnsi="Arial" w:cs="Arial"/>
                <w:b/>
                <w:color w:val="221F1F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color w:val="221F1F"/>
                <w:spacing w:val="-1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:</w:t>
            </w:r>
          </w:p>
          <w:p w14:paraId="177948CD" w14:textId="77777777" w:rsidR="00FD16AC" w:rsidRDefault="00FD16AC">
            <w:pPr>
              <w:spacing w:line="200" w:lineRule="exact"/>
            </w:pPr>
          </w:p>
          <w:p w14:paraId="22EA9F0A" w14:textId="77777777" w:rsidR="00FD16AC" w:rsidRDefault="009A58F7">
            <w:pPr>
              <w:tabs>
                <w:tab w:val="left" w:pos="11040"/>
              </w:tabs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Signature</w:t>
            </w:r>
            <w:r>
              <w:rPr>
                <w:rFonts w:ascii="Arial" w:eastAsia="Arial" w:hAnsi="Arial" w:cs="Arial"/>
                <w:color w:val="221F1F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221F1F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Management</w:t>
            </w:r>
            <w:r>
              <w:rPr>
                <w:rFonts w:ascii="Arial" w:eastAsia="Arial" w:hAnsi="Arial" w:cs="Arial"/>
                <w:color w:val="221F1F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Represen</w:t>
            </w:r>
            <w:r>
              <w:rPr>
                <w:rFonts w:ascii="Arial" w:eastAsia="Arial" w:hAnsi="Arial" w:cs="Arial"/>
                <w:color w:val="221F1F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ative</w:t>
            </w:r>
            <w:r>
              <w:rPr>
                <w:rFonts w:ascii="Arial" w:eastAsia="Arial" w:hAnsi="Arial" w:cs="Arial"/>
                <w:color w:val="221F1F"/>
                <w:spacing w:val="-4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 xml:space="preserve">                                                                                            </w:t>
            </w:r>
            <w:r>
              <w:rPr>
                <w:rFonts w:ascii="Arial" w:eastAsia="Arial" w:hAnsi="Arial" w:cs="Arial"/>
                <w:color w:val="221F1F"/>
                <w:spacing w:val="16"/>
                <w:sz w:val="16"/>
                <w:szCs w:val="16"/>
                <w:u w:val="single" w:color="221F1F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Date:</w:t>
            </w:r>
            <w:r>
              <w:rPr>
                <w:rFonts w:ascii="Arial" w:eastAsia="Arial" w:hAnsi="Arial" w:cs="Arial"/>
                <w:color w:val="221F1F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ab/>
            </w:r>
          </w:p>
        </w:tc>
      </w:tr>
      <w:tr w:rsidR="00FD16AC" w14:paraId="586C31C8" w14:textId="77777777" w:rsidTr="00BC4108">
        <w:trPr>
          <w:trHeight w:hRule="exact" w:val="3002"/>
        </w:trPr>
        <w:tc>
          <w:tcPr>
            <w:tcW w:w="327" w:type="dxa"/>
            <w:vMerge/>
            <w:tcBorders>
              <w:left w:val="single" w:sz="16" w:space="0" w:color="221F1F"/>
              <w:right w:val="nil"/>
            </w:tcBorders>
            <w:shd w:val="clear" w:color="auto" w:fill="221F1F"/>
            <w:textDirection w:val="btLr"/>
          </w:tcPr>
          <w:p w14:paraId="513F557C" w14:textId="77777777" w:rsidR="00FD16AC" w:rsidRDefault="00FD16AC"/>
        </w:tc>
        <w:tc>
          <w:tcPr>
            <w:tcW w:w="11178" w:type="dxa"/>
            <w:tcBorders>
              <w:top w:val="single" w:sz="8" w:space="0" w:color="221F1F"/>
              <w:left w:val="nil"/>
              <w:bottom w:val="single" w:sz="8" w:space="0" w:color="221F1F"/>
              <w:right w:val="single" w:sz="16" w:space="0" w:color="221F1F"/>
            </w:tcBorders>
          </w:tcPr>
          <w:p w14:paraId="05BF555C" w14:textId="77777777" w:rsidR="00FD16AC" w:rsidRDefault="009A58F7">
            <w:pPr>
              <w:spacing w:before="82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STEP</w:t>
            </w:r>
            <w:r>
              <w:rPr>
                <w:rFonts w:ascii="Arial" w:eastAsia="Arial" w:hAnsi="Arial" w:cs="Arial"/>
                <w:b/>
                <w:color w:val="221F1F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THREE</w:t>
            </w:r>
            <w:r>
              <w:rPr>
                <w:rFonts w:ascii="Arial" w:eastAsia="Arial" w:hAnsi="Arial" w:cs="Arial"/>
                <w:b/>
                <w:color w:val="221F1F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DECISION:</w:t>
            </w:r>
          </w:p>
          <w:p w14:paraId="183A5FB3" w14:textId="77777777" w:rsidR="00FD16AC" w:rsidRDefault="00FD16AC">
            <w:pPr>
              <w:spacing w:line="200" w:lineRule="exact"/>
            </w:pPr>
          </w:p>
          <w:p w14:paraId="12760F20" w14:textId="77777777" w:rsidR="00FD16AC" w:rsidRDefault="00FD16AC">
            <w:pPr>
              <w:spacing w:line="200" w:lineRule="exact"/>
            </w:pPr>
          </w:p>
          <w:p w14:paraId="562F01D6" w14:textId="77777777" w:rsidR="00FD16AC" w:rsidRDefault="00FD16AC">
            <w:pPr>
              <w:spacing w:line="200" w:lineRule="exact"/>
            </w:pPr>
          </w:p>
          <w:p w14:paraId="646645F5" w14:textId="77777777" w:rsidR="00FD16AC" w:rsidRDefault="00FD16AC">
            <w:pPr>
              <w:spacing w:line="200" w:lineRule="exact"/>
            </w:pPr>
          </w:p>
          <w:p w14:paraId="4296B254" w14:textId="77777777" w:rsidR="00FD16AC" w:rsidRDefault="00FD16AC">
            <w:pPr>
              <w:spacing w:before="10" w:line="220" w:lineRule="exact"/>
              <w:rPr>
                <w:sz w:val="22"/>
                <w:szCs w:val="22"/>
              </w:rPr>
            </w:pPr>
          </w:p>
          <w:p w14:paraId="2A4410B1" w14:textId="77777777" w:rsidR="00FD16AC" w:rsidRDefault="007F06EB">
            <w:pPr>
              <w:tabs>
                <w:tab w:val="left" w:pos="5500"/>
              </w:tabs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eastAsia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1" locked="0" layoutInCell="1" allowOverlap="1" wp14:anchorId="5AB15B76" wp14:editId="610EB5E7">
                      <wp:simplePos x="0" y="0"/>
                      <wp:positionH relativeFrom="page">
                        <wp:posOffset>5085080</wp:posOffset>
                      </wp:positionH>
                      <wp:positionV relativeFrom="paragraph">
                        <wp:posOffset>69215</wp:posOffset>
                      </wp:positionV>
                      <wp:extent cx="1904365" cy="45085"/>
                      <wp:effectExtent l="8255" t="9525" r="11430" b="0"/>
                      <wp:wrapNone/>
                      <wp:docPr id="29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04365" cy="45085"/>
                                <a:chOff x="8513" y="-1218"/>
                                <a:chExt cx="3218" cy="0"/>
                              </a:xfrm>
                            </wpg:grpSpPr>
                            <wps:wsp>
                              <wps:cNvPr id="30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13" y="-1218"/>
                                  <a:ext cx="3218" cy="0"/>
                                </a:xfrm>
                                <a:custGeom>
                                  <a:avLst/>
                                  <a:gdLst>
                                    <a:gd name="T0" fmla="+- 0 8513 8513"/>
                                    <a:gd name="T1" fmla="*/ T0 w 3218"/>
                                    <a:gd name="T2" fmla="+- 0 11731 8513"/>
                                    <a:gd name="T3" fmla="*/ T2 w 3218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3218">
                                      <a:moveTo>
                                        <a:pt x="0" y="0"/>
                                      </a:moveTo>
                                      <a:lnTo>
                                        <a:pt x="321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192">
                                  <a:solidFill>
                                    <a:srgbClr val="221F1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4A6D596" id="Group 18" o:spid="_x0000_s1026" style="position:absolute;margin-left:400.4pt;margin-top:5.45pt;width:149.95pt;height:3.55pt;z-index:-251647488;mso-position-horizontal-relative:page" coordorigin="8513,-1218" coordsize="321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">
                      <v:shape id="Freeform 19" o:spid="_x0000_s1027" style="position:absolute;left:8513;top:-1218;width:3218;height:0;visibility:visible;mso-wrap-style:square;v-text-anchor:top" coordsize="32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" path="m,l3218,e" filled="f" strokecolor="#221f1f" strokeweight=".96pt">
                        <v:path arrowok="t" o:connecttype="custom" o:connectlocs="0,0;3218,0" o:connectangles="0,0"/>
                      </v:shape>
                      <w10:wrap anchorx="page"/>
                    </v:group>
                  </w:pict>
                </mc:Fallback>
              </mc:AlternateContent>
            </w:r>
            <w:r>
              <w:rPr>
                <w:rFonts w:eastAsia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1" locked="0" layoutInCell="1" allowOverlap="1" wp14:anchorId="0C653850" wp14:editId="222DFCED">
                      <wp:simplePos x="0" y="0"/>
                      <wp:positionH relativeFrom="page">
                        <wp:posOffset>3700145</wp:posOffset>
                      </wp:positionH>
                      <wp:positionV relativeFrom="paragraph">
                        <wp:posOffset>78740</wp:posOffset>
                      </wp:positionV>
                      <wp:extent cx="1257300" cy="0"/>
                      <wp:effectExtent l="13970" t="9525" r="14605" b="9525"/>
                      <wp:wrapNone/>
                      <wp:docPr id="27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57300" cy="0"/>
                                <a:chOff x="6377" y="-1218"/>
                                <a:chExt cx="1980" cy="0"/>
                              </a:xfrm>
                            </wpg:grpSpPr>
                            <wps:wsp>
                              <wps:cNvPr id="28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377" y="-1218"/>
                                  <a:ext cx="1980" cy="0"/>
                                </a:xfrm>
                                <a:custGeom>
                                  <a:avLst/>
                                  <a:gdLst>
                                    <a:gd name="T0" fmla="+- 0 6377 6377"/>
                                    <a:gd name="T1" fmla="*/ T0 w 1980"/>
                                    <a:gd name="T2" fmla="+- 0 8357 6377"/>
                                    <a:gd name="T3" fmla="*/ T2 w 198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980">
                                      <a:moveTo>
                                        <a:pt x="0" y="0"/>
                                      </a:moveTo>
                                      <a:lnTo>
                                        <a:pt x="198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192">
                                  <a:solidFill>
                                    <a:srgbClr val="221F1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E4603DB" id="Group 20" o:spid="_x0000_s1026" style="position:absolute;margin-left:291.35pt;margin-top:6.2pt;width:99pt;height:0;z-index:-251648512;mso-position-horizontal-relative:page" coordorigin="6377,-1218" coordsize="19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">
                      <v:shape id="Freeform 21" o:spid="_x0000_s1027" style="position:absolute;left:6377;top:-1218;width:1980;height:0;visibility:visible;mso-wrap-style:square;v-text-anchor:top" coordsize="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" path="m,l1980,e" filled="f" strokecolor="#221f1f" strokeweight=".96pt">
                        <v:path arrowok="t" o:connecttype="custom" o:connectlocs="0,0;1980,0" o:connectangles="0,0"/>
                      </v:shape>
                      <w10:wrap anchorx="page"/>
                    </v:group>
                  </w:pict>
                </mc:Fallback>
              </mc:AlternateContent>
            </w:r>
            <w:r w:rsidR="009A58F7">
              <w:rPr>
                <w:rFonts w:ascii="Arial" w:eastAsia="Arial" w:hAnsi="Arial" w:cs="Arial"/>
                <w:color w:val="221F1F"/>
                <w:spacing w:val="1"/>
                <w:sz w:val="16"/>
                <w:szCs w:val="16"/>
              </w:rPr>
              <w:t>Signature</w:t>
            </w:r>
            <w:r w:rsidR="009A58F7">
              <w:rPr>
                <w:rFonts w:ascii="Arial" w:eastAsia="Arial" w:hAnsi="Arial" w:cs="Arial"/>
                <w:color w:val="221F1F"/>
                <w:spacing w:val="10"/>
                <w:sz w:val="16"/>
                <w:szCs w:val="16"/>
              </w:rPr>
              <w:t>:</w:t>
            </w:r>
            <w:r w:rsidR="009A58F7"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 xml:space="preserve"> </w:t>
            </w:r>
            <w:r w:rsidR="009A58F7"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ab/>
            </w:r>
          </w:p>
          <w:p w14:paraId="1041176B" w14:textId="77777777" w:rsidR="00BC4108" w:rsidRDefault="009A58F7">
            <w:pPr>
              <w:spacing w:before="16"/>
              <w:ind w:left="154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>(Management</w:t>
            </w:r>
            <w:r>
              <w:rPr>
                <w:rFonts w:ascii="Arial" w:eastAsia="Arial" w:hAnsi="Arial" w:cs="Arial"/>
                <w:i/>
                <w:color w:val="221F1F"/>
                <w:spacing w:val="6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 xml:space="preserve">Representative)                                                                                      </w:t>
            </w:r>
            <w:r>
              <w:rPr>
                <w:rFonts w:ascii="Arial" w:eastAsia="Arial" w:hAnsi="Arial" w:cs="Arial"/>
                <w:i/>
                <w:color w:val="221F1F"/>
                <w:spacing w:val="7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>(Date</w:t>
            </w:r>
            <w:r>
              <w:rPr>
                <w:rFonts w:ascii="Arial" w:eastAsia="Arial" w:hAnsi="Arial" w:cs="Arial"/>
                <w:i/>
                <w:color w:val="221F1F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>of</w:t>
            </w:r>
            <w:r>
              <w:rPr>
                <w:rFonts w:ascii="Arial" w:eastAsia="Arial" w:hAnsi="Arial" w:cs="Arial"/>
                <w:i/>
                <w:color w:val="221F1F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 xml:space="preserve">Hearing)                              </w:t>
            </w:r>
            <w:r>
              <w:rPr>
                <w:rFonts w:ascii="Arial" w:eastAsia="Arial" w:hAnsi="Arial" w:cs="Arial"/>
                <w:i/>
                <w:color w:val="221F1F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>(Date Decision Served to Employee and Represen</w:t>
            </w:r>
            <w:r>
              <w:rPr>
                <w:rFonts w:ascii="Arial" w:eastAsia="Arial" w:hAnsi="Arial" w:cs="Arial"/>
                <w:i/>
                <w:color w:val="221F1F"/>
                <w:spacing w:val="-2"/>
                <w:sz w:val="12"/>
                <w:szCs w:val="12"/>
              </w:rPr>
              <w:t>t</w:t>
            </w:r>
            <w:r>
              <w:rPr>
                <w:rFonts w:ascii="Arial" w:eastAsia="Arial" w:hAnsi="Arial" w:cs="Arial"/>
                <w:i/>
                <w:color w:val="221F1F"/>
                <w:sz w:val="12"/>
                <w:szCs w:val="12"/>
              </w:rPr>
              <w:t>ative)</w:t>
            </w:r>
          </w:p>
          <w:p w14:paraId="2C2C116E" w14:textId="77777777" w:rsidR="00BC4108" w:rsidRPr="00BC4108" w:rsidRDefault="00BC4108" w:rsidP="00BC4108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14:paraId="31A56D39" w14:textId="77777777" w:rsidR="00BC4108" w:rsidRPr="00BC4108" w:rsidRDefault="00BC4108" w:rsidP="00BC4108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14:paraId="325BE964" w14:textId="77777777" w:rsidR="00BC4108" w:rsidRDefault="00BC4108" w:rsidP="00BC4108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14:paraId="0B157853" w14:textId="77777777" w:rsidR="00BC4108" w:rsidRDefault="001C3583" w:rsidP="00BC4108">
            <w:pPr>
              <w:spacing w:before="97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noProof/>
                <w:color w:val="221F1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594CDBD9" wp14:editId="749B062B">
                      <wp:simplePos x="0" y="0"/>
                      <wp:positionH relativeFrom="column">
                        <wp:posOffset>3813175</wp:posOffset>
                      </wp:positionH>
                      <wp:positionV relativeFrom="paragraph">
                        <wp:posOffset>153670</wp:posOffset>
                      </wp:positionV>
                      <wp:extent cx="133350" cy="1238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53A71D6" id="Rectangle 2" o:spid="_x0000_s1026" style="position:absolute;margin-left:300.25pt;margin-top:12.1pt;width:10.5pt;height:9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" filled="f" strokecolor="black [3213]" strokeweight="2pt"/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noProof/>
                <w:color w:val="221F1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7A48A6DD" wp14:editId="5036673E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144780</wp:posOffset>
                      </wp:positionV>
                      <wp:extent cx="133350" cy="1238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4264A3E" id="Rectangle 3" o:spid="_x0000_s1026" style="position:absolute;margin-left:72.25pt;margin-top:11.4pt;width:10.5pt;height:9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" filled="f" strokecolor="windowText" strokeweight="2pt"/>
                  </w:pict>
                </mc:Fallback>
              </mc:AlternateContent>
            </w:r>
            <w:r w:rsidR="00BC4108">
              <w:rPr>
                <w:rFonts w:ascii="Arial" w:eastAsia="Arial" w:hAnsi="Arial" w:cs="Arial"/>
                <w:sz w:val="12"/>
                <w:szCs w:val="12"/>
              </w:rPr>
              <w:t xml:space="preserve">   </w:t>
            </w:r>
            <w:r w:rsidR="00BC4108">
              <w:rPr>
                <w:rFonts w:ascii="Arial" w:eastAsia="Arial" w:hAnsi="Arial" w:cs="Arial"/>
                <w:b/>
                <w:color w:val="221F1F"/>
                <w:spacing w:val="1"/>
                <w:sz w:val="16"/>
                <w:szCs w:val="16"/>
              </w:rPr>
              <w:t>EMPLOYEE:</w:t>
            </w:r>
          </w:p>
          <w:p w14:paraId="51B5B735" w14:textId="77777777" w:rsidR="00BC4108" w:rsidRDefault="001C3583" w:rsidP="00BC4108">
            <w:pPr>
              <w:spacing w:before="8"/>
              <w:ind w:left="15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 xml:space="preserve">      </w:t>
            </w:r>
            <w:r w:rsidR="00BC4108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I</w:t>
            </w:r>
            <w:r w:rsidR="00BC4108">
              <w:rPr>
                <w:rFonts w:ascii="Arial" w:eastAsia="Arial" w:hAnsi="Arial" w:cs="Arial"/>
                <w:b/>
                <w:color w:val="221F1F"/>
                <w:spacing w:val="4"/>
                <w:sz w:val="16"/>
                <w:szCs w:val="16"/>
              </w:rPr>
              <w:t xml:space="preserve"> </w:t>
            </w:r>
            <w:r w:rsidR="00BC4108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acknowledge</w:t>
            </w:r>
            <w:r w:rsidR="00BC4108">
              <w:rPr>
                <w:rFonts w:ascii="Arial" w:eastAsia="Arial" w:hAnsi="Arial" w:cs="Arial"/>
                <w:b/>
                <w:color w:val="221F1F"/>
                <w:spacing w:val="4"/>
                <w:sz w:val="16"/>
                <w:szCs w:val="16"/>
              </w:rPr>
              <w:t xml:space="preserve"> </w:t>
            </w:r>
            <w:r w:rsidR="00BC4108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settlement</w:t>
            </w:r>
            <w:r w:rsidR="00BC4108">
              <w:rPr>
                <w:rFonts w:ascii="Arial" w:eastAsia="Arial" w:hAnsi="Arial" w:cs="Arial"/>
                <w:b/>
                <w:color w:val="221F1F"/>
                <w:spacing w:val="4"/>
                <w:sz w:val="16"/>
                <w:szCs w:val="16"/>
              </w:rPr>
              <w:t xml:space="preserve"> </w:t>
            </w:r>
            <w:r w:rsidR="00BC4108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of</w:t>
            </w:r>
            <w:r w:rsidR="00BC4108">
              <w:rPr>
                <w:rFonts w:ascii="Arial" w:eastAsia="Arial" w:hAnsi="Arial" w:cs="Arial"/>
                <w:b/>
                <w:color w:val="221F1F"/>
                <w:spacing w:val="4"/>
                <w:sz w:val="16"/>
                <w:szCs w:val="16"/>
              </w:rPr>
              <w:t xml:space="preserve"> </w:t>
            </w:r>
            <w:r w:rsidR="00BC4108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my</w:t>
            </w:r>
            <w:r w:rsidR="00BC4108">
              <w:rPr>
                <w:rFonts w:ascii="Arial" w:eastAsia="Arial" w:hAnsi="Arial" w:cs="Arial"/>
                <w:b/>
                <w:color w:val="221F1F"/>
                <w:spacing w:val="4"/>
                <w:sz w:val="16"/>
                <w:szCs w:val="16"/>
              </w:rPr>
              <w:t xml:space="preserve"> </w:t>
            </w:r>
            <w:r w:rsidR="00BC4108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 xml:space="preserve">grievance           </w:t>
            </w:r>
            <w:r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 xml:space="preserve">                   </w:t>
            </w:r>
            <w:r w:rsidR="00BC4108">
              <w:rPr>
                <w:rFonts w:ascii="Arial" w:eastAsia="Arial" w:hAnsi="Arial" w:cs="Arial"/>
                <w:b/>
                <w:color w:val="221F1F"/>
                <w:spacing w:val="41"/>
                <w:sz w:val="16"/>
                <w:szCs w:val="16"/>
              </w:rPr>
              <w:t xml:space="preserve"> </w:t>
            </w:r>
            <w:r w:rsidR="00BC4108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I</w:t>
            </w:r>
            <w:r w:rsidR="00BC4108">
              <w:rPr>
                <w:rFonts w:ascii="Arial" w:eastAsia="Arial" w:hAnsi="Arial" w:cs="Arial"/>
                <w:b/>
                <w:color w:val="221F1F"/>
                <w:spacing w:val="3"/>
                <w:sz w:val="16"/>
                <w:szCs w:val="16"/>
              </w:rPr>
              <w:t xml:space="preserve"> </w:t>
            </w:r>
            <w:r w:rsidR="00BC4108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request</w:t>
            </w:r>
            <w:r w:rsidR="00BC4108">
              <w:rPr>
                <w:rFonts w:ascii="Arial" w:eastAsia="Arial" w:hAnsi="Arial" w:cs="Arial"/>
                <w:b/>
                <w:color w:val="221F1F"/>
                <w:spacing w:val="3"/>
                <w:sz w:val="16"/>
                <w:szCs w:val="16"/>
              </w:rPr>
              <w:t xml:space="preserve"> </w:t>
            </w:r>
            <w:r w:rsidR="00BC4108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FINAL</w:t>
            </w:r>
            <w:r w:rsidR="00BC4108">
              <w:rPr>
                <w:rFonts w:ascii="Arial" w:eastAsia="Arial" w:hAnsi="Arial" w:cs="Arial"/>
                <w:b/>
                <w:color w:val="221F1F"/>
                <w:spacing w:val="1"/>
                <w:sz w:val="16"/>
                <w:szCs w:val="16"/>
              </w:rPr>
              <w:t xml:space="preserve"> </w:t>
            </w:r>
            <w:r w:rsidR="00BC4108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REVIE</w:t>
            </w:r>
            <w:r w:rsidR="00BC4108">
              <w:rPr>
                <w:rFonts w:ascii="Arial" w:eastAsia="Arial" w:hAnsi="Arial" w:cs="Arial"/>
                <w:b/>
                <w:color w:val="221F1F"/>
                <w:spacing w:val="-10"/>
                <w:sz w:val="16"/>
                <w:szCs w:val="16"/>
              </w:rPr>
              <w:t>W</w:t>
            </w:r>
            <w:r w:rsidR="00BC4108">
              <w:rPr>
                <w:rFonts w:ascii="Arial" w:eastAsia="Arial" w:hAnsi="Arial" w:cs="Arial"/>
                <w:b/>
                <w:color w:val="221F1F"/>
                <w:sz w:val="16"/>
                <w:szCs w:val="16"/>
              </w:rPr>
              <w:t>.</w:t>
            </w:r>
          </w:p>
          <w:p w14:paraId="434248CA" w14:textId="77777777" w:rsidR="00BC4108" w:rsidRDefault="00BC4108" w:rsidP="00BC4108">
            <w:pPr>
              <w:spacing w:line="200" w:lineRule="exact"/>
            </w:pPr>
          </w:p>
          <w:p w14:paraId="60EF53BC" w14:textId="77777777" w:rsidR="00FD16AC" w:rsidRPr="00BC4108" w:rsidRDefault="00BC4108" w:rsidP="00BC4108">
            <w:pPr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 xml:space="preserve">  Signature</w:t>
            </w:r>
            <w:r>
              <w:rPr>
                <w:rFonts w:ascii="Arial" w:eastAsia="Arial" w:hAnsi="Arial" w:cs="Arial"/>
                <w:color w:val="221F1F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color w:val="221F1F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Employee</w:t>
            </w:r>
            <w:r>
              <w:rPr>
                <w:rFonts w:ascii="Arial" w:eastAsia="Arial" w:hAnsi="Arial" w:cs="Arial"/>
                <w:color w:val="221F1F"/>
                <w:spacing w:val="-2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 xml:space="preserve">                                                                                              </w:t>
            </w:r>
            <w:r>
              <w:rPr>
                <w:rFonts w:ascii="Arial" w:eastAsia="Arial" w:hAnsi="Arial" w:cs="Arial"/>
                <w:color w:val="221F1F"/>
                <w:spacing w:val="-20"/>
                <w:sz w:val="16"/>
                <w:szCs w:val="16"/>
                <w:u w:val="single" w:color="221F1F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pacing w:val="13"/>
                <w:sz w:val="16"/>
                <w:szCs w:val="16"/>
              </w:rPr>
              <w:t xml:space="preserve">                       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</w:rPr>
              <w:t>Date:</w:t>
            </w:r>
            <w:r>
              <w:rPr>
                <w:rFonts w:ascii="Arial" w:eastAsia="Arial" w:hAnsi="Arial" w:cs="Arial"/>
                <w:color w:val="221F1F"/>
                <w:spacing w:val="-3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 xml:space="preserve"> </w:t>
            </w:r>
            <w:r>
              <w:rPr>
                <w:rFonts w:ascii="Arial" w:eastAsia="Arial" w:hAnsi="Arial" w:cs="Arial"/>
                <w:color w:val="221F1F"/>
                <w:sz w:val="16"/>
                <w:szCs w:val="16"/>
                <w:u w:val="single" w:color="221F1F"/>
              </w:rPr>
              <w:tab/>
              <w:t>__________________</w:t>
            </w:r>
          </w:p>
        </w:tc>
      </w:tr>
    </w:tbl>
    <w:p w14:paraId="49BEA15E" w14:textId="77777777" w:rsidR="00BC4108" w:rsidRPr="00BC4108" w:rsidRDefault="00BC4108">
      <w:pPr>
        <w:spacing w:line="180" w:lineRule="exact"/>
        <w:ind w:left="3626" w:right="3657"/>
        <w:jc w:val="center"/>
        <w:rPr>
          <w:rFonts w:ascii="Arial" w:eastAsia="Arial" w:hAnsi="Arial" w:cs="Arial"/>
          <w:b/>
          <w:color w:val="221F1F"/>
          <w:sz w:val="10"/>
          <w:szCs w:val="18"/>
        </w:rPr>
      </w:pPr>
    </w:p>
    <w:p w14:paraId="31417994" w14:textId="0236317E" w:rsidR="00FD16AC" w:rsidRDefault="007F06EB">
      <w:pPr>
        <w:spacing w:line="180" w:lineRule="exact"/>
        <w:ind w:left="3626" w:right="3657"/>
        <w:jc w:val="center"/>
        <w:rPr>
          <w:rFonts w:ascii="Arial" w:eastAsia="Arial" w:hAnsi="Arial" w:cs="Arial"/>
          <w:sz w:val="18"/>
          <w:szCs w:val="18"/>
        </w:rPr>
      </w:pP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52239235" wp14:editId="39ACEF8B">
                <wp:simplePos x="0" y="0"/>
                <wp:positionH relativeFrom="page">
                  <wp:posOffset>243840</wp:posOffset>
                </wp:positionH>
                <wp:positionV relativeFrom="page">
                  <wp:posOffset>8511540</wp:posOffset>
                </wp:positionV>
                <wp:extent cx="7289165" cy="1299210"/>
                <wp:effectExtent l="5715" t="5715" r="1270" b="9525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9165" cy="1299210"/>
                          <a:chOff x="384" y="13342"/>
                          <a:chExt cx="11479" cy="2013"/>
                        </a:xfrm>
                      </wpg:grpSpPr>
                      <wps:wsp>
                        <wps:cNvPr id="24" name="Freeform 5"/>
                        <wps:cNvSpPr>
                          <a:spLocks/>
                        </wps:cNvSpPr>
                        <wps:spPr bwMode="auto">
                          <a:xfrm>
                            <a:off x="1012" y="13534"/>
                            <a:ext cx="183" cy="161"/>
                          </a:xfrm>
                          <a:custGeom>
                            <a:avLst/>
                            <a:gdLst>
                              <a:gd name="T0" fmla="+- 0 1012 1012"/>
                              <a:gd name="T1" fmla="*/ T0 w 183"/>
                              <a:gd name="T2" fmla="+- 0 13534 13534"/>
                              <a:gd name="T3" fmla="*/ 13534 h 161"/>
                              <a:gd name="T4" fmla="+- 0 1194 1012"/>
                              <a:gd name="T5" fmla="*/ T4 w 183"/>
                              <a:gd name="T6" fmla="+- 0 13534 13534"/>
                              <a:gd name="T7" fmla="*/ 13534 h 161"/>
                              <a:gd name="T8" fmla="+- 0 1194 1012"/>
                              <a:gd name="T9" fmla="*/ T8 w 183"/>
                              <a:gd name="T10" fmla="+- 0 13694 13534"/>
                              <a:gd name="T11" fmla="*/ 13694 h 161"/>
                              <a:gd name="T12" fmla="+- 0 1012 1012"/>
                              <a:gd name="T13" fmla="*/ T12 w 183"/>
                              <a:gd name="T14" fmla="+- 0 13694 13534"/>
                              <a:gd name="T15" fmla="*/ 13694 h 161"/>
                              <a:gd name="T16" fmla="+- 0 1012 1012"/>
                              <a:gd name="T17" fmla="*/ T16 w 183"/>
                              <a:gd name="T18" fmla="+- 0 13534 13534"/>
                              <a:gd name="T19" fmla="*/ 13534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3" h="161">
                                <a:moveTo>
                                  <a:pt x="0" y="0"/>
                                </a:moveTo>
                                <a:lnTo>
                                  <a:pt x="182" y="0"/>
                                </a:lnTo>
                                <a:lnTo>
                                  <a:pt x="182" y="160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4"/>
                        <wps:cNvSpPr>
                          <a:spLocks/>
                        </wps:cNvSpPr>
                        <wps:spPr bwMode="auto">
                          <a:xfrm>
                            <a:off x="1005" y="14409"/>
                            <a:ext cx="183" cy="161"/>
                          </a:xfrm>
                          <a:custGeom>
                            <a:avLst/>
                            <a:gdLst>
                              <a:gd name="T0" fmla="+- 0 1005 1005"/>
                              <a:gd name="T1" fmla="*/ T0 w 183"/>
                              <a:gd name="T2" fmla="+- 0 14409 14409"/>
                              <a:gd name="T3" fmla="*/ 14409 h 161"/>
                              <a:gd name="T4" fmla="+- 0 1187 1005"/>
                              <a:gd name="T5" fmla="*/ T4 w 183"/>
                              <a:gd name="T6" fmla="+- 0 14409 14409"/>
                              <a:gd name="T7" fmla="*/ 14409 h 161"/>
                              <a:gd name="T8" fmla="+- 0 1187 1005"/>
                              <a:gd name="T9" fmla="*/ T8 w 183"/>
                              <a:gd name="T10" fmla="+- 0 14569 14409"/>
                              <a:gd name="T11" fmla="*/ 14569 h 161"/>
                              <a:gd name="T12" fmla="+- 0 1005 1005"/>
                              <a:gd name="T13" fmla="*/ T12 w 183"/>
                              <a:gd name="T14" fmla="+- 0 14569 14409"/>
                              <a:gd name="T15" fmla="*/ 14569 h 161"/>
                              <a:gd name="T16" fmla="+- 0 1005 1005"/>
                              <a:gd name="T17" fmla="*/ T16 w 183"/>
                              <a:gd name="T18" fmla="+- 0 14409 14409"/>
                              <a:gd name="T19" fmla="*/ 14409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3" h="161">
                                <a:moveTo>
                                  <a:pt x="0" y="0"/>
                                </a:moveTo>
                                <a:lnTo>
                                  <a:pt x="182" y="0"/>
                                </a:lnTo>
                                <a:lnTo>
                                  <a:pt x="182" y="160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"/>
                        <wps:cNvSpPr>
                          <a:spLocks/>
                        </wps:cNvSpPr>
                        <wps:spPr bwMode="auto">
                          <a:xfrm>
                            <a:off x="404" y="13362"/>
                            <a:ext cx="11438" cy="1972"/>
                          </a:xfrm>
                          <a:custGeom>
                            <a:avLst/>
                            <a:gdLst>
                              <a:gd name="T0" fmla="+- 0 404 404"/>
                              <a:gd name="T1" fmla="*/ T0 w 11438"/>
                              <a:gd name="T2" fmla="+- 0 13362 13362"/>
                              <a:gd name="T3" fmla="*/ 13362 h 1972"/>
                              <a:gd name="T4" fmla="+- 0 11843 404"/>
                              <a:gd name="T5" fmla="*/ T4 w 11438"/>
                              <a:gd name="T6" fmla="+- 0 13362 13362"/>
                              <a:gd name="T7" fmla="*/ 13362 h 1972"/>
                              <a:gd name="T8" fmla="+- 0 11843 404"/>
                              <a:gd name="T9" fmla="*/ T8 w 11438"/>
                              <a:gd name="T10" fmla="+- 0 15335 13362"/>
                              <a:gd name="T11" fmla="*/ 15335 h 1972"/>
                              <a:gd name="T12" fmla="+- 0 404 404"/>
                              <a:gd name="T13" fmla="*/ T12 w 11438"/>
                              <a:gd name="T14" fmla="+- 0 15335 13362"/>
                              <a:gd name="T15" fmla="*/ 15335 h 1972"/>
                              <a:gd name="T16" fmla="+- 0 404 404"/>
                              <a:gd name="T17" fmla="*/ T16 w 11438"/>
                              <a:gd name="T18" fmla="+- 0 13362 13362"/>
                              <a:gd name="T19" fmla="*/ 13362 h 1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438" h="1972">
                                <a:moveTo>
                                  <a:pt x="0" y="0"/>
                                </a:moveTo>
                                <a:lnTo>
                                  <a:pt x="11439" y="0"/>
                                </a:lnTo>
                                <a:lnTo>
                                  <a:pt x="11439" y="1973"/>
                                </a:lnTo>
                                <a:lnTo>
                                  <a:pt x="0" y="19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3F2AB2B" id="Group 2" o:spid="_x0000_s1026" style="position:absolute;margin-left:19.2pt;margin-top:670.2pt;width:573.95pt;height:102.3pt;z-index:-251644416;mso-position-horizontal-relative:page;mso-position-vertical-relative:page" coordorigin="384,13342" coordsize="11479,2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">
                <v:shape id="Freeform 5" o:spid="_x0000_s1027" style="position:absolute;left:1012;top:13534;width:183;height:161;visibility:visible;mso-wrap-style:square;v-text-anchor:top" coordsize="183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" path="m,l182,r,160l,160,,xe" filled="f" strokecolor="#221f1f" strokeweight=".96pt">
                  <v:path arrowok="t" o:connecttype="custom" o:connectlocs="0,13534;182,13534;182,13694;0,13694;0,13534" o:connectangles="0,0,0,0,0"/>
                </v:shape>
                <v:shape id="Freeform 4" o:spid="_x0000_s1028" style="position:absolute;left:1005;top:14409;width:183;height:161;visibility:visible;mso-wrap-style:square;v-text-anchor:top" coordsize="183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" path="m,l182,r,160l,160,,xe" filled="f" strokecolor="#221f1f" strokeweight=".96pt">
                  <v:path arrowok="t" o:connecttype="custom" o:connectlocs="0,14409;182,14409;182,14569;0,14569;0,14409" o:connectangles="0,0,0,0,0"/>
                </v:shape>
                <v:shape id="Freeform 3" o:spid="_x0000_s1029" style="position:absolute;left:404;top:13362;width:11438;height:1972;visibility:visible;mso-wrap-style:square;v-text-anchor:top" coordsize="11438,1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" path="m,l11439,r,1973l,1973,,xe" filled="f" strokecolor="#221f1f" strokeweight="2.04pt">
                  <v:path arrowok="t" o:connecttype="custom" o:connectlocs="0,13362;11439,13362;11439,15335;0,15335;0,13362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3A6E7DBD" wp14:editId="3BDA981F">
                <wp:simplePos x="0" y="0"/>
                <wp:positionH relativeFrom="page">
                  <wp:posOffset>1247775</wp:posOffset>
                </wp:positionH>
                <wp:positionV relativeFrom="page">
                  <wp:posOffset>284480</wp:posOffset>
                </wp:positionV>
                <wp:extent cx="116205" cy="102235"/>
                <wp:effectExtent l="9525" t="8255" r="7620" b="13335"/>
                <wp:wrapNone/>
                <wp:docPr id="2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2235"/>
                          <a:chOff x="1965" y="448"/>
                          <a:chExt cx="183" cy="161"/>
                        </a:xfrm>
                      </wpg:grpSpPr>
                      <wps:wsp>
                        <wps:cNvPr id="22" name="Freeform 39"/>
                        <wps:cNvSpPr>
                          <a:spLocks/>
                        </wps:cNvSpPr>
                        <wps:spPr bwMode="auto">
                          <a:xfrm>
                            <a:off x="1965" y="448"/>
                            <a:ext cx="183" cy="161"/>
                          </a:xfrm>
                          <a:custGeom>
                            <a:avLst/>
                            <a:gdLst>
                              <a:gd name="T0" fmla="+- 0 1965 1965"/>
                              <a:gd name="T1" fmla="*/ T0 w 183"/>
                              <a:gd name="T2" fmla="+- 0 448 448"/>
                              <a:gd name="T3" fmla="*/ 448 h 161"/>
                              <a:gd name="T4" fmla="+- 0 2147 1965"/>
                              <a:gd name="T5" fmla="*/ T4 w 183"/>
                              <a:gd name="T6" fmla="+- 0 448 448"/>
                              <a:gd name="T7" fmla="*/ 448 h 161"/>
                              <a:gd name="T8" fmla="+- 0 2147 1965"/>
                              <a:gd name="T9" fmla="*/ T8 w 183"/>
                              <a:gd name="T10" fmla="+- 0 608 448"/>
                              <a:gd name="T11" fmla="*/ 608 h 161"/>
                              <a:gd name="T12" fmla="+- 0 1965 1965"/>
                              <a:gd name="T13" fmla="*/ T12 w 183"/>
                              <a:gd name="T14" fmla="+- 0 608 448"/>
                              <a:gd name="T15" fmla="*/ 608 h 161"/>
                              <a:gd name="T16" fmla="+- 0 1965 1965"/>
                              <a:gd name="T17" fmla="*/ T16 w 183"/>
                              <a:gd name="T18" fmla="+- 0 448 448"/>
                              <a:gd name="T19" fmla="*/ 448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3" h="161">
                                <a:moveTo>
                                  <a:pt x="0" y="0"/>
                                </a:moveTo>
                                <a:lnTo>
                                  <a:pt x="182" y="0"/>
                                </a:lnTo>
                                <a:lnTo>
                                  <a:pt x="182" y="160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3479448" id="Group 38" o:spid="_x0000_s1026" style="position:absolute;margin-left:98.25pt;margin-top:22.4pt;width:9.15pt;height:8.05pt;z-index:-251660800;mso-position-horizontal-relative:page;mso-position-vertical-relative:page" coordorigin="1965,448" coordsize="183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">
                <v:shape id="Freeform 39" o:spid="_x0000_s1027" style="position:absolute;left:1965;top:448;width:183;height:161;visibility:visible;mso-wrap-style:square;v-text-anchor:top" coordsize="183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" path="m,l182,r,160l,160,,xe" filled="f" strokecolor="#221f1f" strokeweight=".96pt">
                  <v:path arrowok="t" o:connecttype="custom" o:connectlocs="0,448;182,448;182,608;0,608;0,448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C0ABCA5" wp14:editId="52F3E88C">
                <wp:simplePos x="0" y="0"/>
                <wp:positionH relativeFrom="page">
                  <wp:posOffset>3583940</wp:posOffset>
                </wp:positionH>
                <wp:positionV relativeFrom="page">
                  <wp:posOffset>284480</wp:posOffset>
                </wp:positionV>
                <wp:extent cx="116205" cy="102235"/>
                <wp:effectExtent l="12065" t="8255" r="14605" b="13335"/>
                <wp:wrapNone/>
                <wp:docPr id="1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2235"/>
                          <a:chOff x="5644" y="448"/>
                          <a:chExt cx="183" cy="161"/>
                        </a:xfrm>
                      </wpg:grpSpPr>
                      <wps:wsp>
                        <wps:cNvPr id="20" name="Freeform 37"/>
                        <wps:cNvSpPr>
                          <a:spLocks/>
                        </wps:cNvSpPr>
                        <wps:spPr bwMode="auto">
                          <a:xfrm>
                            <a:off x="5644" y="448"/>
                            <a:ext cx="183" cy="161"/>
                          </a:xfrm>
                          <a:custGeom>
                            <a:avLst/>
                            <a:gdLst>
                              <a:gd name="T0" fmla="+- 0 5644 5644"/>
                              <a:gd name="T1" fmla="*/ T0 w 183"/>
                              <a:gd name="T2" fmla="+- 0 448 448"/>
                              <a:gd name="T3" fmla="*/ 448 h 161"/>
                              <a:gd name="T4" fmla="+- 0 5826 5644"/>
                              <a:gd name="T5" fmla="*/ T4 w 183"/>
                              <a:gd name="T6" fmla="+- 0 448 448"/>
                              <a:gd name="T7" fmla="*/ 448 h 161"/>
                              <a:gd name="T8" fmla="+- 0 5826 5644"/>
                              <a:gd name="T9" fmla="*/ T8 w 183"/>
                              <a:gd name="T10" fmla="+- 0 608 448"/>
                              <a:gd name="T11" fmla="*/ 608 h 161"/>
                              <a:gd name="T12" fmla="+- 0 5644 5644"/>
                              <a:gd name="T13" fmla="*/ T12 w 183"/>
                              <a:gd name="T14" fmla="+- 0 608 448"/>
                              <a:gd name="T15" fmla="*/ 608 h 161"/>
                              <a:gd name="T16" fmla="+- 0 5644 5644"/>
                              <a:gd name="T17" fmla="*/ T16 w 183"/>
                              <a:gd name="T18" fmla="+- 0 448 448"/>
                              <a:gd name="T19" fmla="*/ 448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3" h="161">
                                <a:moveTo>
                                  <a:pt x="0" y="0"/>
                                </a:moveTo>
                                <a:lnTo>
                                  <a:pt x="182" y="0"/>
                                </a:lnTo>
                                <a:lnTo>
                                  <a:pt x="182" y="160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7EB344" id="Group 36" o:spid="_x0000_s1026" style="position:absolute;margin-left:282.2pt;margin-top:22.4pt;width:9.15pt;height:8.05pt;z-index:-251659776;mso-position-horizontal-relative:page;mso-position-vertical-relative:page" coordorigin="5644,448" coordsize="183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">
                <v:shape id="Freeform 37" o:spid="_x0000_s1027" style="position:absolute;left:5644;top:448;width:183;height:161;visibility:visible;mso-wrap-style:square;v-text-anchor:top" coordsize="183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" path="m,l182,r,160l,160,,xe" filled="f" strokecolor="#221f1f" strokeweight=".96pt">
                  <v:path arrowok="t" o:connecttype="custom" o:connectlocs="0,448;182,448;182,608;0,608;0,448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722D1E32" wp14:editId="47EC4E1D">
                <wp:simplePos x="0" y="0"/>
                <wp:positionH relativeFrom="page">
                  <wp:posOffset>1682750</wp:posOffset>
                </wp:positionH>
                <wp:positionV relativeFrom="page">
                  <wp:posOffset>641350</wp:posOffset>
                </wp:positionV>
                <wp:extent cx="2432050" cy="0"/>
                <wp:effectExtent l="6350" t="12700" r="9525" b="6350"/>
                <wp:wrapNone/>
                <wp:docPr id="1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2050" cy="0"/>
                          <a:chOff x="2650" y="1010"/>
                          <a:chExt cx="3830" cy="0"/>
                        </a:xfrm>
                      </wpg:grpSpPr>
                      <wps:wsp>
                        <wps:cNvPr id="18" name="Freeform 35"/>
                        <wps:cNvSpPr>
                          <a:spLocks/>
                        </wps:cNvSpPr>
                        <wps:spPr bwMode="auto">
                          <a:xfrm>
                            <a:off x="2650" y="1010"/>
                            <a:ext cx="3830" cy="0"/>
                          </a:xfrm>
                          <a:custGeom>
                            <a:avLst/>
                            <a:gdLst>
                              <a:gd name="T0" fmla="+- 0 2650 2650"/>
                              <a:gd name="T1" fmla="*/ T0 w 3830"/>
                              <a:gd name="T2" fmla="+- 0 6480 2650"/>
                              <a:gd name="T3" fmla="*/ T2 w 38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830">
                                <a:moveTo>
                                  <a:pt x="0" y="0"/>
                                </a:moveTo>
                                <a:lnTo>
                                  <a:pt x="3830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9FAE87" id="Group 34" o:spid="_x0000_s1026" style="position:absolute;margin-left:132.5pt;margin-top:50.5pt;width:191.5pt;height:0;z-index:-251658752;mso-position-horizontal-relative:page;mso-position-vertical-relative:page" coordorigin="2650,1010" coordsize="383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">
                <v:shape id="Freeform 35" o:spid="_x0000_s1027" style="position:absolute;left:2650;top:1010;width:3830;height:0;visibility:visible;mso-wrap-style:square;v-text-anchor:top" coordsize="38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" path="m,l3830,e" filled="f" strokecolor="#221f1f" strokeweight=".96pt">
                  <v:path arrowok="t" o:connecttype="custom" o:connectlocs="0,0;3830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4F7D8261" wp14:editId="1CFFA6E5">
                <wp:simplePos x="0" y="0"/>
                <wp:positionH relativeFrom="page">
                  <wp:posOffset>5228590</wp:posOffset>
                </wp:positionH>
                <wp:positionV relativeFrom="page">
                  <wp:posOffset>641350</wp:posOffset>
                </wp:positionV>
                <wp:extent cx="2211070" cy="0"/>
                <wp:effectExtent l="8890" t="12700" r="8890" b="6350"/>
                <wp:wrapNone/>
                <wp:docPr id="1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1070" cy="0"/>
                          <a:chOff x="8234" y="1010"/>
                          <a:chExt cx="3482" cy="0"/>
                        </a:xfrm>
                      </wpg:grpSpPr>
                      <wps:wsp>
                        <wps:cNvPr id="16" name="Freeform 33"/>
                        <wps:cNvSpPr>
                          <a:spLocks/>
                        </wps:cNvSpPr>
                        <wps:spPr bwMode="auto">
                          <a:xfrm>
                            <a:off x="8234" y="1010"/>
                            <a:ext cx="3482" cy="0"/>
                          </a:xfrm>
                          <a:custGeom>
                            <a:avLst/>
                            <a:gdLst>
                              <a:gd name="T0" fmla="+- 0 8234 8234"/>
                              <a:gd name="T1" fmla="*/ T0 w 3482"/>
                              <a:gd name="T2" fmla="+- 0 11717 8234"/>
                              <a:gd name="T3" fmla="*/ T2 w 348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82">
                                <a:moveTo>
                                  <a:pt x="0" y="0"/>
                                </a:moveTo>
                                <a:lnTo>
                                  <a:pt x="3483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382D296" id="Group 32" o:spid="_x0000_s1026" style="position:absolute;margin-left:411.7pt;margin-top:50.5pt;width:174.1pt;height:0;z-index:-251657728;mso-position-horizontal-relative:page;mso-position-vertical-relative:page" coordorigin="8234,1010" coordsize="34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">
                <v:shape id="Freeform 33" o:spid="_x0000_s1027" style="position:absolute;left:8234;top:1010;width:3482;height:0;visibility:visible;mso-wrap-style:square;v-text-anchor:top" coordsize="34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" path="m,l3483,e" filled="f" strokecolor="#221f1f" strokeweight=".96pt">
                  <v:path arrowok="t" o:connecttype="custom" o:connectlocs="0,0;3483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16B26900" wp14:editId="5572D541">
                <wp:simplePos x="0" y="0"/>
                <wp:positionH relativeFrom="page">
                  <wp:posOffset>3939540</wp:posOffset>
                </wp:positionH>
                <wp:positionV relativeFrom="page">
                  <wp:posOffset>3221990</wp:posOffset>
                </wp:positionV>
                <wp:extent cx="1242060" cy="0"/>
                <wp:effectExtent l="15240" t="12065" r="9525" b="6985"/>
                <wp:wrapNone/>
                <wp:docPr id="1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2060" cy="0"/>
                          <a:chOff x="6204" y="5074"/>
                          <a:chExt cx="1956" cy="0"/>
                        </a:xfrm>
                      </wpg:grpSpPr>
                      <wps:wsp>
                        <wps:cNvPr id="14" name="Freeform 31"/>
                        <wps:cNvSpPr>
                          <a:spLocks/>
                        </wps:cNvSpPr>
                        <wps:spPr bwMode="auto">
                          <a:xfrm>
                            <a:off x="6204" y="5074"/>
                            <a:ext cx="1956" cy="0"/>
                          </a:xfrm>
                          <a:custGeom>
                            <a:avLst/>
                            <a:gdLst>
                              <a:gd name="T0" fmla="+- 0 6204 6204"/>
                              <a:gd name="T1" fmla="*/ T0 w 1956"/>
                              <a:gd name="T2" fmla="+- 0 8160 6204"/>
                              <a:gd name="T3" fmla="*/ T2 w 19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56">
                                <a:moveTo>
                                  <a:pt x="0" y="0"/>
                                </a:moveTo>
                                <a:lnTo>
                                  <a:pt x="1956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91D08A7" id="Group 30" o:spid="_x0000_s1026" style="position:absolute;margin-left:310.2pt;margin-top:253.7pt;width:97.8pt;height:0;z-index:-251656704;mso-position-horizontal-relative:page;mso-position-vertical-relative:page" coordorigin="6204,5074" coordsize="195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">
                <v:shape id="Freeform 31" o:spid="_x0000_s1027" style="position:absolute;left:6204;top:5074;width:1956;height:0;visibility:visible;mso-wrap-style:square;v-text-anchor:top" coordsize="19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" path="m,l1956,e" filled="f" strokecolor="#221f1f" strokeweight=".96pt">
                  <v:path arrowok="t" o:connecttype="custom" o:connectlocs="0,0;1956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316BF78E" wp14:editId="1604CD5E">
                <wp:simplePos x="0" y="0"/>
                <wp:positionH relativeFrom="page">
                  <wp:posOffset>5281930</wp:posOffset>
                </wp:positionH>
                <wp:positionV relativeFrom="page">
                  <wp:posOffset>3220085</wp:posOffset>
                </wp:positionV>
                <wp:extent cx="2142490" cy="0"/>
                <wp:effectExtent l="14605" t="10160" r="14605" b="8890"/>
                <wp:wrapNone/>
                <wp:docPr id="1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2490" cy="0"/>
                          <a:chOff x="8318" y="5071"/>
                          <a:chExt cx="3374" cy="0"/>
                        </a:xfrm>
                      </wpg:grpSpPr>
                      <wps:wsp>
                        <wps:cNvPr id="12" name="Freeform 29"/>
                        <wps:cNvSpPr>
                          <a:spLocks/>
                        </wps:cNvSpPr>
                        <wps:spPr bwMode="auto">
                          <a:xfrm>
                            <a:off x="8318" y="5071"/>
                            <a:ext cx="3374" cy="0"/>
                          </a:xfrm>
                          <a:custGeom>
                            <a:avLst/>
                            <a:gdLst>
                              <a:gd name="T0" fmla="+- 0 8318 8318"/>
                              <a:gd name="T1" fmla="*/ T0 w 3374"/>
                              <a:gd name="T2" fmla="+- 0 11693 8318"/>
                              <a:gd name="T3" fmla="*/ T2 w 33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374">
                                <a:moveTo>
                                  <a:pt x="0" y="0"/>
                                </a:moveTo>
                                <a:lnTo>
                                  <a:pt x="3375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FCB54AB" id="Group 28" o:spid="_x0000_s1026" style="position:absolute;margin-left:415.9pt;margin-top:253.55pt;width:168.7pt;height:0;z-index:-251655680;mso-position-horizontal-relative:page;mso-position-vertical-relative:page" coordorigin="8318,5071" coordsize="33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">
                <v:shape id="Freeform 29" o:spid="_x0000_s1027" style="position:absolute;left:8318;top:5071;width:3374;height:0;visibility:visible;mso-wrap-style:square;v-text-anchor:top" coordsize="33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" path="m,l3375,e" filled="f" strokecolor="#221f1f" strokeweight=".96pt">
                  <v:path arrowok="t" o:connecttype="custom" o:connectlocs="0,0;3375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51474D43" wp14:editId="376BF36F">
                <wp:simplePos x="0" y="0"/>
                <wp:positionH relativeFrom="page">
                  <wp:posOffset>1179195</wp:posOffset>
                </wp:positionH>
                <wp:positionV relativeFrom="page">
                  <wp:posOffset>3608705</wp:posOffset>
                </wp:positionV>
                <wp:extent cx="116205" cy="102235"/>
                <wp:effectExtent l="7620" t="8255" r="9525" b="13335"/>
                <wp:wrapNone/>
                <wp:docPr id="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2235"/>
                          <a:chOff x="1857" y="5683"/>
                          <a:chExt cx="183" cy="161"/>
                        </a:xfrm>
                      </wpg:grpSpPr>
                      <wps:wsp>
                        <wps:cNvPr id="10" name="Freeform 27"/>
                        <wps:cNvSpPr>
                          <a:spLocks/>
                        </wps:cNvSpPr>
                        <wps:spPr bwMode="auto">
                          <a:xfrm>
                            <a:off x="1857" y="5683"/>
                            <a:ext cx="183" cy="161"/>
                          </a:xfrm>
                          <a:custGeom>
                            <a:avLst/>
                            <a:gdLst>
                              <a:gd name="T0" fmla="+- 0 1857 1857"/>
                              <a:gd name="T1" fmla="*/ T0 w 183"/>
                              <a:gd name="T2" fmla="+- 0 5683 5683"/>
                              <a:gd name="T3" fmla="*/ 5683 h 161"/>
                              <a:gd name="T4" fmla="+- 0 2039 1857"/>
                              <a:gd name="T5" fmla="*/ T4 w 183"/>
                              <a:gd name="T6" fmla="+- 0 5683 5683"/>
                              <a:gd name="T7" fmla="*/ 5683 h 161"/>
                              <a:gd name="T8" fmla="+- 0 2039 1857"/>
                              <a:gd name="T9" fmla="*/ T8 w 183"/>
                              <a:gd name="T10" fmla="+- 0 5843 5683"/>
                              <a:gd name="T11" fmla="*/ 5843 h 161"/>
                              <a:gd name="T12" fmla="+- 0 1857 1857"/>
                              <a:gd name="T13" fmla="*/ T12 w 183"/>
                              <a:gd name="T14" fmla="+- 0 5843 5683"/>
                              <a:gd name="T15" fmla="*/ 5843 h 161"/>
                              <a:gd name="T16" fmla="+- 0 1857 1857"/>
                              <a:gd name="T17" fmla="*/ T16 w 183"/>
                              <a:gd name="T18" fmla="+- 0 5683 5683"/>
                              <a:gd name="T19" fmla="*/ 5683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3" h="161">
                                <a:moveTo>
                                  <a:pt x="0" y="0"/>
                                </a:moveTo>
                                <a:lnTo>
                                  <a:pt x="182" y="0"/>
                                </a:lnTo>
                                <a:lnTo>
                                  <a:pt x="182" y="160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B97F09F" id="Group 26" o:spid="_x0000_s1026" style="position:absolute;margin-left:92.85pt;margin-top:284.15pt;width:9.15pt;height:8.05pt;z-index:-251654656;mso-position-horizontal-relative:page;mso-position-vertical-relative:page" coordorigin="1857,5683" coordsize="183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">
                <v:shape id="Freeform 27" o:spid="_x0000_s1027" style="position:absolute;left:1857;top:5683;width:183;height:161;visibility:visible;mso-wrap-style:square;v-text-anchor:top" coordsize="183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" path="m,l182,r,160l,160,,xe" filled="f" strokecolor="#221f1f" strokeweight=".96pt">
                  <v:path arrowok="t" o:connecttype="custom" o:connectlocs="0,5683;182,5683;182,5843;0,5843;0,5683" o:connectangles="0,0,0,0,0"/>
                </v:shape>
                <w10:wrap anchorx="page" anchory="page"/>
              </v:group>
            </w:pict>
          </mc:Fallback>
        </mc:AlternateContent>
      </w:r>
      <w:r w:rsidR="009A58F7">
        <w:rPr>
          <w:rFonts w:ascii="Arial" w:eastAsia="Arial" w:hAnsi="Arial" w:cs="Arial"/>
          <w:b/>
          <w:color w:val="221F1F"/>
          <w:sz w:val="18"/>
          <w:szCs w:val="18"/>
        </w:rPr>
        <w:t>FINAL</w:t>
      </w:r>
      <w:r w:rsidR="009A58F7">
        <w:rPr>
          <w:rFonts w:ascii="Arial" w:eastAsia="Arial" w:hAnsi="Arial" w:cs="Arial"/>
          <w:b/>
          <w:color w:val="221F1F"/>
          <w:spacing w:val="-4"/>
          <w:sz w:val="18"/>
          <w:szCs w:val="18"/>
        </w:rPr>
        <w:t xml:space="preserve"> </w:t>
      </w:r>
      <w:r w:rsidR="009A58F7">
        <w:rPr>
          <w:rFonts w:ascii="Arial" w:eastAsia="Arial" w:hAnsi="Arial" w:cs="Arial"/>
          <w:b/>
          <w:color w:val="221F1F"/>
          <w:sz w:val="18"/>
          <w:szCs w:val="18"/>
        </w:rPr>
        <w:t>REVIE</w:t>
      </w:r>
      <w:r w:rsidR="009A58F7">
        <w:rPr>
          <w:rFonts w:ascii="Arial" w:eastAsia="Arial" w:hAnsi="Arial" w:cs="Arial"/>
          <w:b/>
          <w:color w:val="221F1F"/>
          <w:spacing w:val="-10"/>
          <w:sz w:val="18"/>
          <w:szCs w:val="18"/>
        </w:rPr>
        <w:t>W</w:t>
      </w:r>
      <w:r w:rsidR="009A58F7">
        <w:rPr>
          <w:rFonts w:ascii="Arial" w:eastAsia="Arial" w:hAnsi="Arial" w:cs="Arial"/>
          <w:b/>
          <w:color w:val="221F1F"/>
          <w:sz w:val="18"/>
          <w:szCs w:val="18"/>
        </w:rPr>
        <w:t>.</w:t>
      </w:r>
      <w:r w:rsidR="009A58F7">
        <w:rPr>
          <w:rFonts w:ascii="Arial" w:eastAsia="Arial" w:hAnsi="Arial" w:cs="Arial"/>
          <w:b/>
          <w:color w:val="221F1F"/>
          <w:spacing w:val="-1"/>
          <w:sz w:val="18"/>
          <w:szCs w:val="18"/>
        </w:rPr>
        <w:t xml:space="preserve"> </w:t>
      </w:r>
      <w:r w:rsidR="00A87416">
        <w:rPr>
          <w:rFonts w:ascii="Arial" w:eastAsia="Arial" w:hAnsi="Arial" w:cs="Arial"/>
          <w:b/>
          <w:color w:val="221F1F"/>
          <w:sz w:val="18"/>
          <w:szCs w:val="18"/>
        </w:rPr>
        <w:t>VAMED</w:t>
      </w:r>
      <w:r w:rsidR="009A58F7">
        <w:rPr>
          <w:rFonts w:ascii="Arial" w:eastAsia="Arial" w:hAnsi="Arial" w:cs="Arial"/>
          <w:b/>
          <w:color w:val="221F1F"/>
          <w:sz w:val="18"/>
          <w:szCs w:val="18"/>
        </w:rPr>
        <w:t>K</w:t>
      </w:r>
      <w:r w:rsidR="009A58F7">
        <w:rPr>
          <w:rFonts w:ascii="Arial" w:eastAsia="Arial" w:hAnsi="Arial" w:cs="Arial"/>
          <w:b/>
          <w:color w:val="221F1F"/>
          <w:spacing w:val="-1"/>
          <w:sz w:val="18"/>
          <w:szCs w:val="18"/>
        </w:rPr>
        <w:t xml:space="preserve"> </w:t>
      </w:r>
      <w:r w:rsidR="009A58F7">
        <w:rPr>
          <w:rFonts w:ascii="Arial" w:eastAsia="Arial" w:hAnsi="Arial" w:cs="Arial"/>
          <w:b/>
          <w:color w:val="221F1F"/>
          <w:sz w:val="18"/>
          <w:szCs w:val="18"/>
        </w:rPr>
        <w:t>ONE</w:t>
      </w:r>
      <w:r w:rsidR="009A58F7">
        <w:rPr>
          <w:rFonts w:ascii="Arial" w:eastAsia="Arial" w:hAnsi="Arial" w:cs="Arial"/>
          <w:b/>
          <w:color w:val="221F1F"/>
          <w:spacing w:val="-1"/>
          <w:sz w:val="18"/>
          <w:szCs w:val="18"/>
        </w:rPr>
        <w:t xml:space="preserve"> </w:t>
      </w:r>
      <w:r w:rsidR="009A58F7">
        <w:rPr>
          <w:rFonts w:ascii="Arial" w:eastAsia="Arial" w:hAnsi="Arial" w:cs="Arial"/>
          <w:b/>
          <w:color w:val="221F1F"/>
          <w:sz w:val="18"/>
          <w:szCs w:val="18"/>
        </w:rPr>
        <w:t>BOX</w:t>
      </w:r>
      <w:r w:rsidR="009A58F7">
        <w:rPr>
          <w:rFonts w:ascii="Arial" w:eastAsia="Arial" w:hAnsi="Arial" w:cs="Arial"/>
          <w:b/>
          <w:color w:val="221F1F"/>
          <w:spacing w:val="-1"/>
          <w:sz w:val="18"/>
          <w:szCs w:val="18"/>
        </w:rPr>
        <w:t xml:space="preserve"> </w:t>
      </w:r>
      <w:r w:rsidR="009A58F7">
        <w:rPr>
          <w:rFonts w:ascii="Arial" w:eastAsia="Arial" w:hAnsi="Arial" w:cs="Arial"/>
          <w:b/>
          <w:color w:val="221F1F"/>
          <w:sz w:val="18"/>
          <w:szCs w:val="18"/>
        </w:rPr>
        <w:t>ON</w:t>
      </w:r>
      <w:r w:rsidR="009A58F7">
        <w:rPr>
          <w:rFonts w:ascii="Arial" w:eastAsia="Arial" w:hAnsi="Arial" w:cs="Arial"/>
          <w:b/>
          <w:color w:val="221F1F"/>
          <w:spacing w:val="-19"/>
          <w:sz w:val="18"/>
          <w:szCs w:val="18"/>
        </w:rPr>
        <w:t>L</w:t>
      </w:r>
      <w:r w:rsidR="009A58F7">
        <w:rPr>
          <w:rFonts w:ascii="Arial" w:eastAsia="Arial" w:hAnsi="Arial" w:cs="Arial"/>
          <w:b/>
          <w:color w:val="221F1F"/>
          <w:sz w:val="18"/>
          <w:szCs w:val="18"/>
        </w:rPr>
        <w:t>Y</w:t>
      </w:r>
      <w:r w:rsidR="009A58F7">
        <w:rPr>
          <w:rFonts w:ascii="Arial" w:eastAsia="Arial" w:hAnsi="Arial" w:cs="Arial"/>
          <w:b/>
          <w:color w:val="221F1F"/>
          <w:spacing w:val="-12"/>
          <w:sz w:val="18"/>
          <w:szCs w:val="18"/>
        </w:rPr>
        <w:t xml:space="preserve"> </w:t>
      </w:r>
      <w:r w:rsidR="009A58F7">
        <w:rPr>
          <w:rFonts w:ascii="Arial" w:eastAsia="Arial" w:hAnsi="Arial" w:cs="Arial"/>
          <w:b/>
          <w:color w:val="221F1F"/>
          <w:sz w:val="18"/>
          <w:szCs w:val="18"/>
        </w:rPr>
        <w:t>AND</w:t>
      </w:r>
      <w:r w:rsidR="009A58F7">
        <w:rPr>
          <w:rFonts w:ascii="Arial" w:eastAsia="Arial" w:hAnsi="Arial" w:cs="Arial"/>
          <w:b/>
          <w:color w:val="221F1F"/>
          <w:spacing w:val="-1"/>
          <w:sz w:val="18"/>
          <w:szCs w:val="18"/>
        </w:rPr>
        <w:t xml:space="preserve"> </w:t>
      </w:r>
      <w:r w:rsidR="009A58F7">
        <w:rPr>
          <w:rFonts w:ascii="Arial" w:eastAsia="Arial" w:hAnsi="Arial" w:cs="Arial"/>
          <w:b/>
          <w:color w:val="221F1F"/>
          <w:sz w:val="18"/>
          <w:szCs w:val="18"/>
        </w:rPr>
        <w:t>SIGN.</w:t>
      </w:r>
    </w:p>
    <w:p w14:paraId="37E1E1DB" w14:textId="77777777" w:rsidR="00FD16AC" w:rsidRDefault="00FD16AC">
      <w:pPr>
        <w:spacing w:before="4" w:line="180" w:lineRule="exact"/>
        <w:rPr>
          <w:sz w:val="19"/>
          <w:szCs w:val="19"/>
        </w:rPr>
      </w:pPr>
    </w:p>
    <w:p w14:paraId="6FA26626" w14:textId="77777777" w:rsidR="00FD16AC" w:rsidRDefault="007F06EB">
      <w:pPr>
        <w:ind w:left="1058"/>
        <w:rPr>
          <w:rFonts w:ascii="Arial" w:eastAsia="Arial" w:hAnsi="Arial" w:cs="Arial"/>
          <w:sz w:val="18"/>
          <w:szCs w:val="18"/>
        </w:rPr>
      </w:pP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4366B8F9" wp14:editId="56D30584">
                <wp:simplePos x="0" y="0"/>
                <wp:positionH relativeFrom="page">
                  <wp:posOffset>241935</wp:posOffset>
                </wp:positionH>
                <wp:positionV relativeFrom="page">
                  <wp:posOffset>220980</wp:posOffset>
                </wp:positionV>
                <wp:extent cx="195580" cy="4552315"/>
                <wp:effectExtent l="13335" t="11430" r="10160" b="8255"/>
                <wp:wrapNone/>
                <wp:docPr id="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" cy="4552315"/>
                          <a:chOff x="381" y="348"/>
                          <a:chExt cx="308" cy="7169"/>
                        </a:xfrm>
                      </wpg:grpSpPr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381" y="348"/>
                            <a:ext cx="308" cy="7169"/>
                          </a:xfrm>
                          <a:custGeom>
                            <a:avLst/>
                            <a:gdLst>
                              <a:gd name="T0" fmla="+- 0 381 381"/>
                              <a:gd name="T1" fmla="*/ T0 w 308"/>
                              <a:gd name="T2" fmla="+- 0 348 348"/>
                              <a:gd name="T3" fmla="*/ 348 h 7169"/>
                              <a:gd name="T4" fmla="+- 0 688 381"/>
                              <a:gd name="T5" fmla="*/ T4 w 308"/>
                              <a:gd name="T6" fmla="+- 0 348 348"/>
                              <a:gd name="T7" fmla="*/ 348 h 7169"/>
                              <a:gd name="T8" fmla="+- 0 688 381"/>
                              <a:gd name="T9" fmla="*/ T8 w 308"/>
                              <a:gd name="T10" fmla="+- 0 7516 348"/>
                              <a:gd name="T11" fmla="*/ 7516 h 7169"/>
                              <a:gd name="T12" fmla="+- 0 381 381"/>
                              <a:gd name="T13" fmla="*/ T12 w 308"/>
                              <a:gd name="T14" fmla="+- 0 7516 348"/>
                              <a:gd name="T15" fmla="*/ 7516 h 7169"/>
                              <a:gd name="T16" fmla="+- 0 381 381"/>
                              <a:gd name="T17" fmla="*/ T16 w 308"/>
                              <a:gd name="T18" fmla="+- 0 348 348"/>
                              <a:gd name="T19" fmla="*/ 348 h 7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08" h="7169">
                                <a:moveTo>
                                  <a:pt x="0" y="0"/>
                                </a:moveTo>
                                <a:lnTo>
                                  <a:pt x="307" y="0"/>
                                </a:lnTo>
                                <a:lnTo>
                                  <a:pt x="307" y="7168"/>
                                </a:lnTo>
                                <a:lnTo>
                                  <a:pt x="0" y="7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11278BA" id="Group 14" o:spid="_x0000_s1026" style="position:absolute;margin-left:19.05pt;margin-top:17.4pt;width:15.4pt;height:358.45pt;z-index:-251661824;mso-position-horizontal-relative:page;mso-position-vertical-relative:page" coordorigin="381,348" coordsize="30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">
                <v:shape id="Freeform 15" o:spid="_x0000_s1027" style="position:absolute;left:381;top:348;width:308;height:7169;visibility:visible;mso-wrap-style:square;v-text-anchor:top" coordsize="308,7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" path="m,l307,r,7168l,7168,,xe" filled="f" strokecolor="#221f1f" strokeweight=".96pt">
                  <v:path arrowok="t" o:connecttype="custom" o:connectlocs="0,348;307,348;307,7516;0,7516;0,348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788789B8" wp14:editId="02BB3FD9">
                <wp:simplePos x="0" y="0"/>
                <wp:positionH relativeFrom="page">
                  <wp:posOffset>778510</wp:posOffset>
                </wp:positionH>
                <wp:positionV relativeFrom="page">
                  <wp:posOffset>3869055</wp:posOffset>
                </wp:positionV>
                <wp:extent cx="116205" cy="102235"/>
                <wp:effectExtent l="6985" t="11430" r="10160" b="10160"/>
                <wp:wrapNone/>
                <wp:docPr id="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2235"/>
                          <a:chOff x="1226" y="6093"/>
                          <a:chExt cx="183" cy="161"/>
                        </a:xfrm>
                      </wpg:grpSpPr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1226" y="6093"/>
                            <a:ext cx="183" cy="161"/>
                          </a:xfrm>
                          <a:custGeom>
                            <a:avLst/>
                            <a:gdLst>
                              <a:gd name="T0" fmla="+- 0 1226 1226"/>
                              <a:gd name="T1" fmla="*/ T0 w 183"/>
                              <a:gd name="T2" fmla="+- 0 6093 6093"/>
                              <a:gd name="T3" fmla="*/ 6093 h 161"/>
                              <a:gd name="T4" fmla="+- 0 1408 1226"/>
                              <a:gd name="T5" fmla="*/ T4 w 183"/>
                              <a:gd name="T6" fmla="+- 0 6093 6093"/>
                              <a:gd name="T7" fmla="*/ 6093 h 161"/>
                              <a:gd name="T8" fmla="+- 0 1408 1226"/>
                              <a:gd name="T9" fmla="*/ T8 w 183"/>
                              <a:gd name="T10" fmla="+- 0 6253 6093"/>
                              <a:gd name="T11" fmla="*/ 6253 h 161"/>
                              <a:gd name="T12" fmla="+- 0 1226 1226"/>
                              <a:gd name="T13" fmla="*/ T12 w 183"/>
                              <a:gd name="T14" fmla="+- 0 6253 6093"/>
                              <a:gd name="T15" fmla="*/ 6253 h 161"/>
                              <a:gd name="T16" fmla="+- 0 1226 1226"/>
                              <a:gd name="T17" fmla="*/ T16 w 183"/>
                              <a:gd name="T18" fmla="+- 0 6093 6093"/>
                              <a:gd name="T19" fmla="*/ 6093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3" h="161">
                                <a:moveTo>
                                  <a:pt x="0" y="0"/>
                                </a:moveTo>
                                <a:lnTo>
                                  <a:pt x="182" y="0"/>
                                </a:lnTo>
                                <a:lnTo>
                                  <a:pt x="182" y="160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775500B" id="Group 12" o:spid="_x0000_s1026" style="position:absolute;margin-left:61.3pt;margin-top:304.65pt;width:9.15pt;height:8.05pt;z-index:-251653632;mso-position-horizontal-relative:page;mso-position-vertical-relative:page" coordorigin="1226,6093" coordsize="183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">
                <v:shape id="Freeform 13" o:spid="_x0000_s1027" style="position:absolute;left:1226;top:6093;width:183;height:161;visibility:visible;mso-wrap-style:square;v-text-anchor:top" coordsize="183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" path="m,l182,r,160l,160,,xe" filled="f" strokecolor="#221f1f" strokeweight=".96pt">
                  <v:path arrowok="t" o:connecttype="custom" o:connectlocs="0,6093;182,6093;182,6253;0,6253;0,6093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eastAsia="Times New Roman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648D1FCD" wp14:editId="1509EF9E">
                <wp:simplePos x="0" y="0"/>
                <wp:positionH relativeFrom="page">
                  <wp:posOffset>240030</wp:posOffset>
                </wp:positionH>
                <wp:positionV relativeFrom="paragraph">
                  <wp:posOffset>-3703955</wp:posOffset>
                </wp:positionV>
                <wp:extent cx="195580" cy="3444240"/>
                <wp:effectExtent l="11430" t="8255" r="12065" b="1460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" cy="3444240"/>
                          <a:chOff x="378" y="-5833"/>
                          <a:chExt cx="308" cy="5424"/>
                        </a:xfrm>
                      </wpg:grpSpPr>
                      <wps:wsp>
                        <wps:cNvPr id="4" name="Freeform 9"/>
                        <wps:cNvSpPr>
                          <a:spLocks/>
                        </wps:cNvSpPr>
                        <wps:spPr bwMode="auto">
                          <a:xfrm>
                            <a:off x="378" y="-5833"/>
                            <a:ext cx="308" cy="5424"/>
                          </a:xfrm>
                          <a:custGeom>
                            <a:avLst/>
                            <a:gdLst>
                              <a:gd name="T0" fmla="+- 0 378 378"/>
                              <a:gd name="T1" fmla="*/ T0 w 308"/>
                              <a:gd name="T2" fmla="+- 0 -5833 -5833"/>
                              <a:gd name="T3" fmla="*/ -5833 h 5424"/>
                              <a:gd name="T4" fmla="+- 0 685 378"/>
                              <a:gd name="T5" fmla="*/ T4 w 308"/>
                              <a:gd name="T6" fmla="+- 0 -5833 -5833"/>
                              <a:gd name="T7" fmla="*/ -5833 h 5424"/>
                              <a:gd name="T8" fmla="+- 0 685 378"/>
                              <a:gd name="T9" fmla="*/ T8 w 308"/>
                              <a:gd name="T10" fmla="+- 0 -410 -5833"/>
                              <a:gd name="T11" fmla="*/ -410 h 5424"/>
                              <a:gd name="T12" fmla="+- 0 378 378"/>
                              <a:gd name="T13" fmla="*/ T12 w 308"/>
                              <a:gd name="T14" fmla="+- 0 -410 -5833"/>
                              <a:gd name="T15" fmla="*/ -410 h 5424"/>
                              <a:gd name="T16" fmla="+- 0 378 378"/>
                              <a:gd name="T17" fmla="*/ T16 w 308"/>
                              <a:gd name="T18" fmla="+- 0 -5833 -5833"/>
                              <a:gd name="T19" fmla="*/ -5833 h 5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08" h="5424">
                                <a:moveTo>
                                  <a:pt x="0" y="0"/>
                                </a:moveTo>
                                <a:lnTo>
                                  <a:pt x="307" y="0"/>
                                </a:lnTo>
                                <a:lnTo>
                                  <a:pt x="307" y="5423"/>
                                </a:lnTo>
                                <a:lnTo>
                                  <a:pt x="0" y="54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4268467" id="Group 8" o:spid="_x0000_s1026" style="position:absolute;margin-left:18.9pt;margin-top:-291.65pt;width:15.4pt;height:271.2pt;z-index:-251651584;mso-position-horizontal-relative:page" coordorigin="378,-5833" coordsize="308,5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">
                <v:shape id="Freeform 9" o:spid="_x0000_s1027" style="position:absolute;left:378;top:-5833;width:308;height:5424;visibility:visible;mso-wrap-style:square;v-text-anchor:top" coordsize="308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" path="m,l307,r,5423l,5423,,xe" filled="f" strokecolor="#221f1f" strokeweight=".96pt">
                  <v:path arrowok="t" o:connecttype="custom" o:connectlocs="0,-5833;307,-5833;307,-410;0,-410;0,-5833" o:connectangles="0,0,0,0,0"/>
                </v:shape>
                <w10:wrap anchorx="page"/>
              </v:group>
            </w:pict>
          </mc:Fallback>
        </mc:AlternateContent>
      </w:r>
      <w:r w:rsidR="009A58F7">
        <w:rPr>
          <w:rFonts w:ascii="Arial" w:eastAsia="Arial" w:hAnsi="Arial" w:cs="Arial"/>
          <w:color w:val="221F1F"/>
          <w:sz w:val="18"/>
          <w:szCs w:val="18"/>
        </w:rPr>
        <w:t>I</w:t>
      </w:r>
      <w:r w:rsidR="009A58F7"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 w:rsidR="009A58F7">
        <w:rPr>
          <w:rFonts w:ascii="Arial" w:eastAsia="Arial" w:hAnsi="Arial" w:cs="Arial"/>
          <w:color w:val="221F1F"/>
          <w:sz w:val="18"/>
          <w:szCs w:val="18"/>
        </w:rPr>
        <w:t>request</w:t>
      </w:r>
      <w:r w:rsidR="009A58F7"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 w:rsidR="009A58F7">
        <w:rPr>
          <w:rFonts w:ascii="Arial" w:eastAsia="Arial" w:hAnsi="Arial" w:cs="Arial"/>
          <w:color w:val="221F1F"/>
          <w:sz w:val="18"/>
          <w:szCs w:val="18"/>
        </w:rPr>
        <w:t>that</w:t>
      </w:r>
      <w:r w:rsidR="009A58F7"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 w:rsidR="009A58F7">
        <w:rPr>
          <w:rFonts w:ascii="Arial" w:eastAsia="Arial" w:hAnsi="Arial" w:cs="Arial"/>
          <w:color w:val="221F1F"/>
          <w:sz w:val="18"/>
          <w:szCs w:val="18"/>
        </w:rPr>
        <w:t>my</w:t>
      </w:r>
      <w:r w:rsidR="009A58F7">
        <w:rPr>
          <w:rFonts w:ascii="Arial" w:eastAsia="Arial" w:hAnsi="Arial" w:cs="Arial"/>
          <w:color w:val="221F1F"/>
          <w:spacing w:val="5"/>
          <w:sz w:val="18"/>
          <w:szCs w:val="18"/>
        </w:rPr>
        <w:t xml:space="preserve"> </w:t>
      </w:r>
      <w:r w:rsidR="009A58F7">
        <w:rPr>
          <w:rFonts w:ascii="Arial" w:eastAsia="Arial" w:hAnsi="Arial" w:cs="Arial"/>
          <w:b/>
          <w:color w:val="221F1F"/>
          <w:sz w:val="18"/>
          <w:szCs w:val="18"/>
        </w:rPr>
        <w:t>NONCONTRACTUAL</w:t>
      </w:r>
      <w:r w:rsidR="009A58F7">
        <w:rPr>
          <w:rFonts w:ascii="Arial" w:eastAsia="Arial" w:hAnsi="Arial" w:cs="Arial"/>
          <w:b/>
          <w:color w:val="221F1F"/>
          <w:spacing w:val="1"/>
          <w:sz w:val="18"/>
          <w:szCs w:val="18"/>
        </w:rPr>
        <w:t xml:space="preserve"> </w:t>
      </w:r>
      <w:r w:rsidR="009A58F7">
        <w:rPr>
          <w:rFonts w:ascii="Arial" w:eastAsia="Arial" w:hAnsi="Arial" w:cs="Arial"/>
          <w:color w:val="221F1F"/>
          <w:sz w:val="18"/>
          <w:szCs w:val="18"/>
        </w:rPr>
        <w:t>grievance</w:t>
      </w:r>
      <w:r w:rsidR="009A58F7"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 w:rsidR="009A58F7">
        <w:rPr>
          <w:rFonts w:ascii="Arial" w:eastAsia="Arial" w:hAnsi="Arial" w:cs="Arial"/>
          <w:color w:val="221F1F"/>
          <w:sz w:val="18"/>
          <w:szCs w:val="18"/>
        </w:rPr>
        <w:t>be</w:t>
      </w:r>
      <w:r w:rsidR="009A58F7"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 w:rsidR="009A58F7">
        <w:rPr>
          <w:rFonts w:ascii="Arial" w:eastAsia="Arial" w:hAnsi="Arial" w:cs="Arial"/>
          <w:color w:val="221F1F"/>
          <w:sz w:val="18"/>
          <w:szCs w:val="18"/>
        </w:rPr>
        <w:t>reviewed</w:t>
      </w:r>
      <w:r w:rsidR="009A58F7"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 w:rsidR="009A58F7">
        <w:rPr>
          <w:rFonts w:ascii="Arial" w:eastAsia="Arial" w:hAnsi="Arial" w:cs="Arial"/>
          <w:color w:val="221F1F"/>
          <w:sz w:val="18"/>
          <w:szCs w:val="18"/>
        </w:rPr>
        <w:t>by</w:t>
      </w:r>
      <w:r w:rsidR="009A58F7"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 w:rsidR="009A58F7">
        <w:rPr>
          <w:rFonts w:ascii="Arial" w:eastAsia="Arial" w:hAnsi="Arial" w:cs="Arial"/>
          <w:color w:val="221F1F"/>
          <w:sz w:val="18"/>
          <w:szCs w:val="18"/>
        </w:rPr>
        <w:t>the</w:t>
      </w:r>
      <w:r w:rsidR="009A58F7"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 w:rsidR="00FB6076">
        <w:rPr>
          <w:rFonts w:ascii="Arial" w:eastAsia="Arial" w:hAnsi="Arial" w:cs="Arial"/>
          <w:color w:val="221F1F"/>
          <w:sz w:val="18"/>
          <w:szCs w:val="18"/>
        </w:rPr>
        <w:t>Labour</w:t>
      </w:r>
      <w:r w:rsidR="009A58F7"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 w:rsidR="009A58F7">
        <w:rPr>
          <w:rFonts w:ascii="Arial" w:eastAsia="Arial" w:hAnsi="Arial" w:cs="Arial"/>
          <w:color w:val="221F1F"/>
          <w:sz w:val="18"/>
          <w:szCs w:val="18"/>
        </w:rPr>
        <w:t>Commission</w:t>
      </w:r>
      <w:r w:rsidR="00FB6076">
        <w:rPr>
          <w:rFonts w:ascii="Arial" w:eastAsia="Arial" w:hAnsi="Arial" w:cs="Arial"/>
          <w:color w:val="221F1F"/>
          <w:sz w:val="18"/>
          <w:szCs w:val="18"/>
        </w:rPr>
        <w:t>, Ghana</w:t>
      </w:r>
      <w:r w:rsidR="009A58F7">
        <w:rPr>
          <w:rFonts w:ascii="Arial" w:eastAsia="Arial" w:hAnsi="Arial" w:cs="Arial"/>
          <w:color w:val="221F1F"/>
          <w:sz w:val="18"/>
          <w:szCs w:val="18"/>
        </w:rPr>
        <w:t>.</w:t>
      </w:r>
      <w:r w:rsidR="009A58F7"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</w:p>
    <w:p w14:paraId="4435A69B" w14:textId="77777777" w:rsidR="00FD16AC" w:rsidRDefault="00FD16AC">
      <w:pPr>
        <w:spacing w:before="16" w:line="200" w:lineRule="exact"/>
      </w:pPr>
    </w:p>
    <w:p w14:paraId="59456A3D" w14:textId="77777777" w:rsidR="009A58F7" w:rsidRDefault="001C3583" w:rsidP="001C3583">
      <w:pPr>
        <w:tabs>
          <w:tab w:val="left" w:pos="1545"/>
        </w:tabs>
        <w:spacing w:before="16" w:line="200" w:lineRule="exact"/>
      </w:pPr>
      <w:r>
        <w:tab/>
      </w:r>
    </w:p>
    <w:p w14:paraId="57098F82" w14:textId="77777777" w:rsidR="001C3583" w:rsidRDefault="001C3583">
      <w:pPr>
        <w:spacing w:line="250" w:lineRule="auto"/>
        <w:ind w:left="1058" w:right="811"/>
        <w:rPr>
          <w:rFonts w:ascii="Arial" w:eastAsia="Arial" w:hAnsi="Arial" w:cs="Arial"/>
          <w:color w:val="221F1F"/>
          <w:sz w:val="18"/>
          <w:szCs w:val="18"/>
        </w:rPr>
      </w:pPr>
    </w:p>
    <w:p w14:paraId="24D356E7" w14:textId="77777777" w:rsidR="00FD16AC" w:rsidRDefault="009A58F7">
      <w:pPr>
        <w:spacing w:line="250" w:lineRule="auto"/>
        <w:ind w:left="1058" w:right="8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221F1F"/>
          <w:sz w:val="18"/>
          <w:szCs w:val="18"/>
        </w:rPr>
        <w:t>My</w:t>
      </w:r>
      <w:r>
        <w:rPr>
          <w:rFonts w:ascii="Arial" w:eastAsia="Arial" w:hAnsi="Arial" w:cs="Arial"/>
          <w:color w:val="221F1F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sz w:val="18"/>
          <w:szCs w:val="18"/>
        </w:rPr>
        <w:t>grievance</w:t>
      </w:r>
      <w:r>
        <w:rPr>
          <w:rFonts w:ascii="Arial" w:eastAsia="Arial" w:hAnsi="Arial" w:cs="Arial"/>
          <w:color w:val="221F1F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sz w:val="18"/>
          <w:szCs w:val="18"/>
        </w:rPr>
        <w:t>is</w:t>
      </w:r>
      <w:r>
        <w:rPr>
          <w:rFonts w:ascii="Arial" w:eastAsia="Arial" w:hAnsi="Arial" w:cs="Arial"/>
          <w:color w:val="221F1F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sz w:val="18"/>
          <w:szCs w:val="18"/>
        </w:rPr>
        <w:t>designated</w:t>
      </w:r>
      <w:r>
        <w:rPr>
          <w:rFonts w:ascii="Arial" w:eastAsia="Arial" w:hAnsi="Arial" w:cs="Arial"/>
          <w:color w:val="221F1F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sz w:val="18"/>
          <w:szCs w:val="18"/>
        </w:rPr>
        <w:t>as</w:t>
      </w:r>
      <w:r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221F1F"/>
          <w:sz w:val="18"/>
          <w:szCs w:val="18"/>
        </w:rPr>
        <w:t>CONTRACTUAL.</w:t>
      </w:r>
      <w:r>
        <w:rPr>
          <w:rFonts w:ascii="Arial" w:eastAsia="Arial" w:hAnsi="Arial" w:cs="Arial"/>
          <w:b/>
          <w:color w:val="221F1F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sz w:val="18"/>
          <w:szCs w:val="18"/>
        </w:rPr>
        <w:t>Union</w:t>
      </w:r>
      <w:r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 w:rsidR="00BC4108">
        <w:rPr>
          <w:rFonts w:ascii="Arial" w:eastAsia="Arial" w:hAnsi="Arial" w:cs="Arial"/>
          <w:color w:val="221F1F"/>
          <w:sz w:val="18"/>
          <w:szCs w:val="18"/>
        </w:rPr>
        <w:t>members</w:t>
      </w:r>
      <w:r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sz w:val="18"/>
          <w:szCs w:val="18"/>
        </w:rPr>
        <w:t>who</w:t>
      </w:r>
      <w:r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sz w:val="18"/>
          <w:szCs w:val="18"/>
        </w:rPr>
        <w:t>represented</w:t>
      </w:r>
      <w:r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sz w:val="18"/>
          <w:szCs w:val="18"/>
        </w:rPr>
        <w:t>you</w:t>
      </w:r>
      <w:r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sz w:val="18"/>
          <w:szCs w:val="18"/>
        </w:rPr>
        <w:t>at</w:t>
      </w:r>
      <w:r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sz w:val="18"/>
          <w:szCs w:val="18"/>
        </w:rPr>
        <w:t>the</w:t>
      </w:r>
      <w:r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sz w:val="18"/>
          <w:szCs w:val="18"/>
        </w:rPr>
        <w:t>last</w:t>
      </w:r>
      <w:r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sz w:val="18"/>
          <w:szCs w:val="18"/>
        </w:rPr>
        <w:t>step</w:t>
      </w:r>
      <w:r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sz w:val="18"/>
          <w:szCs w:val="18"/>
        </w:rPr>
        <w:t>of</w:t>
      </w:r>
      <w:r>
        <w:rPr>
          <w:rFonts w:ascii="Arial" w:eastAsia="Arial" w:hAnsi="Arial" w:cs="Arial"/>
          <w:color w:val="221F1F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sz w:val="18"/>
          <w:szCs w:val="18"/>
        </w:rPr>
        <w:t>the grievance</w:t>
      </w:r>
      <w:r>
        <w:rPr>
          <w:rFonts w:ascii="Arial" w:eastAsia="Arial" w:hAnsi="Arial" w:cs="Arial"/>
          <w:color w:val="221F1F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sz w:val="18"/>
          <w:szCs w:val="18"/>
        </w:rPr>
        <w:t>process</w:t>
      </w:r>
      <w:r w:rsidR="00BC4108">
        <w:rPr>
          <w:rFonts w:ascii="Arial" w:eastAsia="Arial" w:hAnsi="Arial" w:cs="Arial"/>
          <w:color w:val="221F1F"/>
          <w:sz w:val="18"/>
          <w:szCs w:val="18"/>
        </w:rPr>
        <w:t xml:space="preserve"> should be contacted</w:t>
      </w:r>
      <w:r>
        <w:rPr>
          <w:rFonts w:ascii="Arial" w:eastAsia="Arial" w:hAnsi="Arial" w:cs="Arial"/>
          <w:color w:val="221F1F"/>
          <w:sz w:val="18"/>
          <w:szCs w:val="18"/>
        </w:rPr>
        <w:t>.</w:t>
      </w:r>
    </w:p>
    <w:p w14:paraId="5AB9AC3D" w14:textId="77777777" w:rsidR="00FD16AC" w:rsidRDefault="00FD16AC">
      <w:pPr>
        <w:spacing w:before="16" w:line="200" w:lineRule="exact"/>
      </w:pPr>
    </w:p>
    <w:p w14:paraId="20119593" w14:textId="77777777" w:rsidR="00FD16AC" w:rsidRDefault="009A58F7">
      <w:pPr>
        <w:tabs>
          <w:tab w:val="left" w:pos="11440"/>
        </w:tabs>
        <w:spacing w:line="200" w:lineRule="exact"/>
        <w:ind w:left="305" w:right="220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221F1F"/>
          <w:position w:val="-1"/>
          <w:sz w:val="18"/>
          <w:szCs w:val="18"/>
        </w:rPr>
        <w:t>Employee</w:t>
      </w:r>
      <w:r>
        <w:rPr>
          <w:rFonts w:ascii="Arial" w:eastAsia="Arial" w:hAnsi="Arial" w:cs="Arial"/>
          <w:color w:val="221F1F"/>
          <w:spacing w:val="1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position w:val="-1"/>
          <w:sz w:val="18"/>
          <w:szCs w:val="18"/>
        </w:rPr>
        <w:t>Signature:</w:t>
      </w:r>
      <w:r>
        <w:rPr>
          <w:rFonts w:ascii="Arial" w:eastAsia="Arial" w:hAnsi="Arial" w:cs="Arial"/>
          <w:color w:val="221F1F"/>
          <w:spacing w:val="-32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position w:val="-1"/>
          <w:sz w:val="18"/>
          <w:szCs w:val="18"/>
          <w:u w:val="single" w:color="221F1F"/>
        </w:rPr>
        <w:t xml:space="preserve">                                                                                                            </w:t>
      </w:r>
      <w:r>
        <w:rPr>
          <w:rFonts w:ascii="Arial" w:eastAsia="Arial" w:hAnsi="Arial" w:cs="Arial"/>
          <w:color w:val="221F1F"/>
          <w:spacing w:val="-23"/>
          <w:position w:val="-1"/>
          <w:sz w:val="18"/>
          <w:szCs w:val="18"/>
          <w:u w:val="single" w:color="221F1F"/>
        </w:rPr>
        <w:t xml:space="preserve"> </w:t>
      </w:r>
      <w:r>
        <w:rPr>
          <w:rFonts w:ascii="Arial" w:eastAsia="Arial" w:hAnsi="Arial" w:cs="Arial"/>
          <w:color w:val="221F1F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spacing w:val="-9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position w:val="-1"/>
          <w:sz w:val="18"/>
          <w:szCs w:val="18"/>
        </w:rPr>
        <w:t xml:space="preserve">Date: </w:t>
      </w:r>
      <w:r>
        <w:rPr>
          <w:rFonts w:ascii="Arial" w:eastAsia="Arial" w:hAnsi="Arial" w:cs="Arial"/>
          <w:color w:val="221F1F"/>
          <w:spacing w:val="-1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221F1F"/>
          <w:position w:val="-1"/>
          <w:sz w:val="18"/>
          <w:szCs w:val="18"/>
          <w:u w:val="single" w:color="221F1F"/>
        </w:rPr>
        <w:t xml:space="preserve"> </w:t>
      </w:r>
      <w:r>
        <w:rPr>
          <w:rFonts w:ascii="Arial" w:eastAsia="Arial" w:hAnsi="Arial" w:cs="Arial"/>
          <w:color w:val="221F1F"/>
          <w:position w:val="-1"/>
          <w:sz w:val="18"/>
          <w:szCs w:val="18"/>
          <w:u w:val="single" w:color="221F1F"/>
        </w:rPr>
        <w:tab/>
      </w:r>
    </w:p>
    <w:p w14:paraId="5DA3F414" w14:textId="77777777" w:rsidR="00FD16AC" w:rsidRDefault="00FD16AC">
      <w:pPr>
        <w:spacing w:before="3" w:line="140" w:lineRule="exact"/>
        <w:rPr>
          <w:sz w:val="15"/>
          <w:szCs w:val="15"/>
        </w:rPr>
      </w:pPr>
    </w:p>
    <w:p w14:paraId="75D78EA3" w14:textId="77777777" w:rsidR="00FD16AC" w:rsidRDefault="00FD16AC" w:rsidP="009D09E8">
      <w:pPr>
        <w:rPr>
          <w:rFonts w:ascii="Arial" w:eastAsia="Arial" w:hAnsi="Arial" w:cs="Arial"/>
          <w:sz w:val="12"/>
          <w:szCs w:val="12"/>
        </w:rPr>
      </w:pPr>
    </w:p>
    <w:sectPr w:rsidR="00FD16AC">
      <w:pgSz w:w="12240" w:h="15840"/>
      <w:pgMar w:top="240" w:right="260" w:bottom="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01805" w14:textId="77777777" w:rsidR="00B55B40" w:rsidRDefault="00B55B40" w:rsidP="006B06DC">
      <w:r>
        <w:separator/>
      </w:r>
    </w:p>
  </w:endnote>
  <w:endnote w:type="continuationSeparator" w:id="0">
    <w:p w14:paraId="137771DB" w14:textId="77777777" w:rsidR="00B55B40" w:rsidRDefault="00B55B40" w:rsidP="006B0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8D351" w14:textId="77777777" w:rsidR="00B55B40" w:rsidRDefault="00B55B40" w:rsidP="006B06DC">
      <w:r>
        <w:separator/>
      </w:r>
    </w:p>
  </w:footnote>
  <w:footnote w:type="continuationSeparator" w:id="0">
    <w:p w14:paraId="335B83D4" w14:textId="77777777" w:rsidR="00B55B40" w:rsidRDefault="00B55B40" w:rsidP="006B0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43B0B"/>
    <w:multiLevelType w:val="multilevel"/>
    <w:tmpl w:val="AB824B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AC"/>
    <w:rsid w:val="00133722"/>
    <w:rsid w:val="00197715"/>
    <w:rsid w:val="001C3583"/>
    <w:rsid w:val="002016FA"/>
    <w:rsid w:val="00237C05"/>
    <w:rsid w:val="00363C38"/>
    <w:rsid w:val="00371D31"/>
    <w:rsid w:val="00380DC4"/>
    <w:rsid w:val="004A364E"/>
    <w:rsid w:val="004D7136"/>
    <w:rsid w:val="00567CD9"/>
    <w:rsid w:val="00590D7E"/>
    <w:rsid w:val="00597A9E"/>
    <w:rsid w:val="00600D10"/>
    <w:rsid w:val="00676899"/>
    <w:rsid w:val="006B06DC"/>
    <w:rsid w:val="007B3380"/>
    <w:rsid w:val="007F06EB"/>
    <w:rsid w:val="00892C42"/>
    <w:rsid w:val="009A58F7"/>
    <w:rsid w:val="009D09E8"/>
    <w:rsid w:val="00A87416"/>
    <w:rsid w:val="00B21C4C"/>
    <w:rsid w:val="00B5042E"/>
    <w:rsid w:val="00B55B40"/>
    <w:rsid w:val="00BC4108"/>
    <w:rsid w:val="00C26059"/>
    <w:rsid w:val="00C81DE0"/>
    <w:rsid w:val="00C825ED"/>
    <w:rsid w:val="00CC2F16"/>
    <w:rsid w:val="00CF586D"/>
    <w:rsid w:val="00E52CE2"/>
    <w:rsid w:val="00EC4361"/>
    <w:rsid w:val="00F96F18"/>
    <w:rsid w:val="00FB6076"/>
    <w:rsid w:val="00FD16AC"/>
    <w:rsid w:val="00FD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49329"/>
  <w15:docId w15:val="{11DDDBD0-2151-4A55-AED9-FFD94BAD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8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8F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0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B06D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B06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0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FFEC4-D386-46E3-82B9-5EEB4FB22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 Owusu</dc:creator>
  <cp:lastModifiedBy>shadrach Yaw</cp:lastModifiedBy>
  <cp:revision>8</cp:revision>
  <cp:lastPrinted>2017-04-20T11:50:00Z</cp:lastPrinted>
  <dcterms:created xsi:type="dcterms:W3CDTF">2018-08-10T17:08:00Z</dcterms:created>
  <dcterms:modified xsi:type="dcterms:W3CDTF">2019-03-10T18:47:00Z</dcterms:modified>
</cp:coreProperties>
</file>